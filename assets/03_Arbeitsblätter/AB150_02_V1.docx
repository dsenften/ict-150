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859" w:rsidRPr="00BB7859" w:rsidRDefault="00BB7859" w:rsidP="0062745F">
      <w:pPr>
        <w:pStyle w:val="Titel"/>
        <w:rPr>
          <w:rStyle w:val="berschrift1Zchn"/>
        </w:rPr>
      </w:pPr>
      <w:r w:rsidRPr="0062745F">
        <w:t>Aufgabe</w:t>
      </w:r>
      <w:r w:rsidR="00A14CEB" w:rsidRPr="0062745F">
        <w:t>nbeschreibung</w:t>
      </w:r>
      <w:r w:rsidRPr="00BB7859">
        <w:t xml:space="preserve"> </w:t>
      </w:r>
      <w:r w:rsidR="00130618">
        <w:t>2</w:t>
      </w:r>
      <w:r w:rsidR="00CA2F4B">
        <w:t xml:space="preserve"> </w:t>
      </w:r>
    </w:p>
    <w:p w:rsidR="008E0CC5" w:rsidRPr="00BB7859" w:rsidRDefault="00BB7859" w:rsidP="00A14CEB">
      <w:pPr>
        <w:pStyle w:val="berschrift1"/>
      </w:pPr>
      <w:r w:rsidRPr="00BB7859">
        <w:t>Kompetenzfeld und Handlungsziel</w:t>
      </w:r>
    </w:p>
    <w:p w:rsidR="00BB7859" w:rsidRDefault="00BB7859" w:rsidP="00AB4ABD">
      <w:pPr>
        <w:spacing w:after="0"/>
        <w:rPr>
          <w:lang w:eastAsia="en-US"/>
        </w:rPr>
      </w:pPr>
      <w:r>
        <w:rPr>
          <w:lang w:eastAsia="en-US"/>
        </w:rPr>
        <w:t>Diese Aufgabe behandelt</w:t>
      </w:r>
      <w:r w:rsidR="00AB4ABD">
        <w:rPr>
          <w:lang w:eastAsia="en-US"/>
        </w:rPr>
        <w:t>:</w:t>
      </w:r>
      <w:r>
        <w:rPr>
          <w:lang w:eastAsia="en-US"/>
        </w:rPr>
        <w:t xml:space="preserve"> </w:t>
      </w:r>
    </w:p>
    <w:p w:rsidR="00BB7859" w:rsidRDefault="00BB7859" w:rsidP="00AB4ABD">
      <w:pPr>
        <w:spacing w:after="0"/>
        <w:rPr>
          <w:lang w:eastAsia="en-US"/>
        </w:rPr>
      </w:pPr>
      <w:r>
        <w:rPr>
          <w:lang w:eastAsia="en-US"/>
        </w:rPr>
        <w:t>- das Handlungsziel 1</w:t>
      </w:r>
    </w:p>
    <w:p w:rsidR="00810933" w:rsidRDefault="0075595C" w:rsidP="00AB4ABD">
      <w:pPr>
        <w:spacing w:after="0"/>
        <w:rPr>
          <w:lang w:eastAsia="en-US"/>
        </w:rPr>
      </w:pPr>
      <w:r>
        <w:rPr>
          <w:lang w:eastAsia="en-US"/>
        </w:rPr>
        <w:t xml:space="preserve">- </w:t>
      </w:r>
      <w:r w:rsidR="00E31FD3">
        <w:rPr>
          <w:rFonts w:cs="Calibri"/>
          <w:sz w:val="22"/>
          <w:szCs w:val="22"/>
          <w:lang w:eastAsia="de-CH"/>
        </w:rPr>
        <w:t>Handlungsnotwendige Kenntnisse</w:t>
      </w:r>
      <w:r>
        <w:rPr>
          <w:lang w:eastAsia="en-US"/>
        </w:rPr>
        <w:t xml:space="preserve"> 1.</w:t>
      </w:r>
      <w:r w:rsidR="00AC4D62">
        <w:rPr>
          <w:lang w:eastAsia="en-US"/>
        </w:rPr>
        <w:t>1, 1.2</w:t>
      </w:r>
      <w:r>
        <w:rPr>
          <w:lang w:eastAsia="en-US"/>
        </w:rPr>
        <w:t xml:space="preserve"> und 1.</w:t>
      </w:r>
      <w:r w:rsidR="00AC4D62">
        <w:rPr>
          <w:lang w:eastAsia="en-US"/>
        </w:rPr>
        <w:t>3</w:t>
      </w:r>
    </w:p>
    <w:p w:rsidR="00E57703" w:rsidRDefault="00E57703" w:rsidP="00AB4ABD">
      <w:pPr>
        <w:pStyle w:val="berschrift1"/>
        <w:spacing w:after="0"/>
      </w:pPr>
      <w:r>
        <w:t>Thema</w:t>
      </w:r>
    </w:p>
    <w:p w:rsidR="000C68CD" w:rsidRPr="000C68CD" w:rsidRDefault="000C68CD" w:rsidP="000C68CD">
      <w:pPr>
        <w:rPr>
          <w:lang w:eastAsia="en-US"/>
        </w:rPr>
      </w:pPr>
      <w:r>
        <w:rPr>
          <w:lang w:eastAsia="en-US"/>
        </w:rPr>
        <w:t>Mit dieser Aufgabe wird der Aufbau von E-Business-Applikationen behandelt und vertieft. Es geht dabei einerseits um die innere Struktur von solchen Anwendungen und andererseits um die Infrastruktur, die für den Betrieb solcher Anwendungen nötig ist.</w:t>
      </w:r>
    </w:p>
    <w:p w:rsidR="009E6F70" w:rsidRDefault="00250DA4" w:rsidP="00D546E3">
      <w:pPr>
        <w:pStyle w:val="berschrift2"/>
      </w:pPr>
      <w:r>
        <w:t>Das OSI Layer-Modell</w:t>
      </w:r>
    </w:p>
    <w:p w:rsidR="00250DA4" w:rsidRPr="00250DA4" w:rsidRDefault="00250DA4" w:rsidP="00250DA4">
      <w:pPr>
        <w:rPr>
          <w:lang w:eastAsia="en-US"/>
        </w:rPr>
      </w:pPr>
      <w:r w:rsidRPr="00250DA4">
        <w:rPr>
          <w:lang w:eastAsia="en-US"/>
        </w:rPr>
        <w:t xml:space="preserve">Das OSI-Modell (englisch Open Systems Interconnection Model) ist ein Referenzmodell für Netzwerkprotokolle als Schichtenarchitektur. Es wird seit 1983 von der International </w:t>
      </w:r>
      <w:proofErr w:type="spellStart"/>
      <w:r w:rsidRPr="00250DA4">
        <w:rPr>
          <w:lang w:eastAsia="en-US"/>
        </w:rPr>
        <w:t>Tel</w:t>
      </w:r>
      <w:r w:rsidRPr="00250DA4">
        <w:rPr>
          <w:lang w:eastAsia="en-US"/>
        </w:rPr>
        <w:t>e</w:t>
      </w:r>
      <w:r w:rsidRPr="00250DA4">
        <w:rPr>
          <w:lang w:eastAsia="en-US"/>
        </w:rPr>
        <w:t>communication</w:t>
      </w:r>
      <w:proofErr w:type="spellEnd"/>
      <w:r w:rsidRPr="00250DA4">
        <w:rPr>
          <w:lang w:eastAsia="en-US"/>
        </w:rPr>
        <w:t xml:space="preserve"> Union (ITU) und seit 1984 auch von der International </w:t>
      </w:r>
      <w:proofErr w:type="spellStart"/>
      <w:r w:rsidRPr="00250DA4">
        <w:rPr>
          <w:lang w:eastAsia="en-US"/>
        </w:rPr>
        <w:t>Organization</w:t>
      </w:r>
      <w:proofErr w:type="spellEnd"/>
      <w:r w:rsidRPr="00250DA4">
        <w:rPr>
          <w:lang w:eastAsia="en-US"/>
        </w:rPr>
        <w:t xml:space="preserve"> </w:t>
      </w:r>
      <w:proofErr w:type="spellStart"/>
      <w:r w:rsidRPr="00250DA4">
        <w:rPr>
          <w:lang w:eastAsia="en-US"/>
        </w:rPr>
        <w:t>for</w:t>
      </w:r>
      <w:proofErr w:type="spellEnd"/>
      <w:r w:rsidRPr="00250DA4">
        <w:rPr>
          <w:lang w:eastAsia="en-US"/>
        </w:rPr>
        <w:t xml:space="preserve"> </w:t>
      </w:r>
      <w:proofErr w:type="spellStart"/>
      <w:r w:rsidRPr="00250DA4">
        <w:rPr>
          <w:lang w:eastAsia="en-US"/>
        </w:rPr>
        <w:t>Sta</w:t>
      </w:r>
      <w:r w:rsidRPr="00250DA4">
        <w:rPr>
          <w:lang w:eastAsia="en-US"/>
        </w:rPr>
        <w:t>n</w:t>
      </w:r>
      <w:r w:rsidRPr="00250DA4">
        <w:rPr>
          <w:lang w:eastAsia="en-US"/>
        </w:rPr>
        <w:t>dardization</w:t>
      </w:r>
      <w:proofErr w:type="spellEnd"/>
      <w:r w:rsidRPr="00250DA4">
        <w:rPr>
          <w:lang w:eastAsia="en-US"/>
        </w:rPr>
        <w:t xml:space="preserve"> (ISO) als Standard veröffentlicht. Seine Entwicklung begann im Jahr 197</w:t>
      </w:r>
      <w:r>
        <w:rPr>
          <w:lang w:eastAsia="en-US"/>
        </w:rPr>
        <w:t>7</w:t>
      </w:r>
    </w:p>
    <w:p w:rsidR="00250DA4" w:rsidRDefault="00250DA4" w:rsidP="000C68CD">
      <w:pPr>
        <w:rPr>
          <w:lang w:eastAsia="en-US"/>
        </w:rPr>
      </w:pPr>
      <w:r>
        <w:rPr>
          <w:noProof/>
          <w:lang w:eastAsia="de-CH"/>
        </w:rPr>
        <w:drawing>
          <wp:inline distT="0" distB="0" distL="0" distR="0">
            <wp:extent cx="5254874" cy="3929063"/>
            <wp:effectExtent l="19050" t="0" r="2926"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60201" cy="3933046"/>
                    </a:xfrm>
                    <a:prstGeom prst="rect">
                      <a:avLst/>
                    </a:prstGeom>
                    <a:noFill/>
                    <a:ln w="9525">
                      <a:noFill/>
                      <a:miter lim="800000"/>
                      <a:headEnd/>
                      <a:tailEnd/>
                    </a:ln>
                  </pic:spPr>
                </pic:pic>
              </a:graphicData>
            </a:graphic>
          </wp:inline>
        </w:drawing>
      </w:r>
    </w:p>
    <w:p w:rsidR="000C68CD" w:rsidRDefault="000C68CD" w:rsidP="00250DA4">
      <w:pPr>
        <w:pStyle w:val="KeinLeerraum"/>
        <w:rPr>
          <w:lang w:eastAsia="en-US"/>
        </w:rPr>
      </w:pPr>
    </w:p>
    <w:p w:rsidR="00250DA4" w:rsidRPr="00250DA4" w:rsidRDefault="00250DA4" w:rsidP="000C68CD">
      <w:pPr>
        <w:pStyle w:val="KeinLeerraum"/>
        <w:rPr>
          <w:lang w:eastAsia="en-US"/>
        </w:rPr>
      </w:pPr>
      <w:r>
        <w:rPr>
          <w:lang w:eastAsia="en-US"/>
        </w:rPr>
        <w:t xml:space="preserve">Abb. OSI Layer-Modell </w:t>
      </w:r>
      <w:r w:rsidRPr="000C68CD">
        <w:rPr>
          <w:sz w:val="20"/>
          <w:lang w:eastAsia="en-US"/>
        </w:rPr>
        <w:t>(Quelle: http://www.escotal.com/osilayer.html)</w:t>
      </w:r>
    </w:p>
    <w:p w:rsidR="000C68CD" w:rsidRDefault="000C68CD">
      <w:pPr>
        <w:spacing w:after="0"/>
      </w:pPr>
    </w:p>
    <w:p w:rsidR="00C26D44" w:rsidRDefault="00692C1C" w:rsidP="00C26D44">
      <w:r>
        <w:lastRenderedPageBreak/>
        <w:t>Die Kommunikation zwischen zwei Anwendungen (Layer 7) erfolgt immer entsprechend den OSI Layer:</w:t>
      </w:r>
    </w:p>
    <w:p w:rsidR="00692C1C" w:rsidRDefault="00692C1C" w:rsidP="00C26D44">
      <w:r>
        <w:rPr>
          <w:noProof/>
          <w:lang w:eastAsia="de-CH"/>
        </w:rPr>
        <w:drawing>
          <wp:inline distT="0" distB="0" distL="0" distR="0">
            <wp:extent cx="4448825" cy="2565400"/>
            <wp:effectExtent l="19050" t="0" r="887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449606" cy="2565851"/>
                    </a:xfrm>
                    <a:prstGeom prst="rect">
                      <a:avLst/>
                    </a:prstGeom>
                    <a:noFill/>
                    <a:ln w="9525">
                      <a:noFill/>
                      <a:miter lim="800000"/>
                      <a:headEnd/>
                      <a:tailEnd/>
                    </a:ln>
                  </pic:spPr>
                </pic:pic>
              </a:graphicData>
            </a:graphic>
          </wp:inline>
        </w:drawing>
      </w:r>
    </w:p>
    <w:p w:rsidR="00692C1C" w:rsidRDefault="00692C1C" w:rsidP="00C26D44">
      <w:r>
        <w:t>Abb. Kommunikation zwischen den verschiedenen Schichten</w:t>
      </w:r>
    </w:p>
    <w:p w:rsidR="00051DEB" w:rsidRDefault="00B723F7" w:rsidP="00B723F7">
      <w:pPr>
        <w:pStyle w:val="berschrift2"/>
      </w:pPr>
      <w:r>
        <w:t>Weg zur Anwendungsarchitektur</w:t>
      </w:r>
    </w:p>
    <w:p w:rsidR="00B723F7" w:rsidRPr="00B723F7" w:rsidRDefault="00B723F7" w:rsidP="00B723F7">
      <w:pPr>
        <w:rPr>
          <w:lang w:eastAsia="en-US"/>
        </w:rPr>
      </w:pPr>
      <w:r>
        <w:t>Die wirtschaftliche Bereitstellung der geforderten IT-Unterstützung ist der Auftrag an die Informatikorganisation. Die IT-Architektur ist für uns ein zentraler Hebel, um diese betrieb</w:t>
      </w:r>
      <w:r>
        <w:t>s</w:t>
      </w:r>
      <w:r>
        <w:t xml:space="preserve">wirtschaftliche Zielsetzung zu erreichen. </w:t>
      </w:r>
    </w:p>
    <w:p w:rsidR="00B723F7" w:rsidRDefault="00B723F7" w:rsidP="00B723F7">
      <w:pPr>
        <w:rPr>
          <w:lang w:eastAsia="en-US"/>
        </w:rPr>
      </w:pPr>
      <w:r>
        <w:rPr>
          <w:noProof/>
          <w:lang w:eastAsia="de-CH"/>
        </w:rPr>
        <w:drawing>
          <wp:inline distT="0" distB="0" distL="0" distR="0">
            <wp:extent cx="3910012" cy="4086225"/>
            <wp:effectExtent l="19050" t="0" r="0" b="0"/>
            <wp:docPr id="7" name="cc-m-imagesubtitle-image-4996998864" descr="IT-Architekturmodell, 4Views-Architekturmod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m-imagesubtitle-image-4996998864" descr="IT-Architekturmodell, 4Views-Architekturmodell"/>
                    <pic:cNvPicPr>
                      <a:picLocks noChangeAspect="1" noChangeArrowheads="1"/>
                    </pic:cNvPicPr>
                  </pic:nvPicPr>
                  <pic:blipFill>
                    <a:blip r:embed="rId10"/>
                    <a:srcRect/>
                    <a:stretch>
                      <a:fillRect/>
                    </a:stretch>
                  </pic:blipFill>
                  <pic:spPr bwMode="auto">
                    <a:xfrm>
                      <a:off x="0" y="0"/>
                      <a:ext cx="3912248" cy="4088562"/>
                    </a:xfrm>
                    <a:prstGeom prst="rect">
                      <a:avLst/>
                    </a:prstGeom>
                    <a:noFill/>
                    <a:ln w="9525">
                      <a:noFill/>
                      <a:miter lim="800000"/>
                      <a:headEnd/>
                      <a:tailEnd/>
                    </a:ln>
                  </pic:spPr>
                </pic:pic>
              </a:graphicData>
            </a:graphic>
          </wp:inline>
        </w:drawing>
      </w:r>
    </w:p>
    <w:p w:rsidR="00B723F7" w:rsidRPr="00B723F7" w:rsidRDefault="00B723F7" w:rsidP="00B723F7">
      <w:pPr>
        <w:rPr>
          <w:sz w:val="16"/>
          <w:lang w:eastAsia="en-US"/>
        </w:rPr>
      </w:pPr>
      <w:r>
        <w:rPr>
          <w:lang w:eastAsia="en-US"/>
        </w:rPr>
        <w:t xml:space="preserve">Abb. Entwicklung einer Anwendungsarchitektur </w:t>
      </w:r>
      <w:r w:rsidRPr="00B723F7">
        <w:rPr>
          <w:sz w:val="16"/>
          <w:lang w:eastAsia="en-US"/>
        </w:rPr>
        <w:t xml:space="preserve">(Quelle: </w:t>
      </w:r>
      <w:hyperlink r:id="rId11" w:history="1">
        <w:r w:rsidRPr="00B723F7">
          <w:rPr>
            <w:rStyle w:val="Hyperlink"/>
            <w:sz w:val="16"/>
            <w:lang w:eastAsia="en-US"/>
          </w:rPr>
          <w:t>https://www.it-architektur.info/it-architekturmodell/</w:t>
        </w:r>
      </w:hyperlink>
      <w:r w:rsidRPr="00B723F7">
        <w:rPr>
          <w:sz w:val="16"/>
          <w:lang w:eastAsia="en-US"/>
        </w:rPr>
        <w:t xml:space="preserve">) </w:t>
      </w:r>
    </w:p>
    <w:p w:rsidR="00080191" w:rsidRDefault="00080191" w:rsidP="00080191">
      <w:pPr>
        <w:pStyle w:val="berschrift2"/>
      </w:pPr>
      <w:r>
        <w:lastRenderedPageBreak/>
        <w:t>Transaktionskonzept</w:t>
      </w:r>
    </w:p>
    <w:p w:rsidR="005B7031" w:rsidRDefault="005B7031" w:rsidP="00F60C25">
      <w:pPr>
        <w:rPr>
          <w:lang w:eastAsia="en-US"/>
        </w:rPr>
      </w:pPr>
      <w:r w:rsidRPr="005B7031">
        <w:rPr>
          <w:lang w:eastAsia="en-US"/>
        </w:rPr>
        <w:t>Die Bedeutung des Transaktionskonzepts geht über den Einsatz im Rahmen von DB</w:t>
      </w:r>
      <w:r>
        <w:rPr>
          <w:lang w:eastAsia="en-US"/>
        </w:rPr>
        <w:t>s</w:t>
      </w:r>
      <w:r w:rsidRPr="005B7031">
        <w:rPr>
          <w:lang w:eastAsia="en-US"/>
        </w:rPr>
        <w:t xml:space="preserve"> hinaus</w:t>
      </w:r>
      <w:r>
        <w:rPr>
          <w:lang w:eastAsia="en-US"/>
        </w:rPr>
        <w:t xml:space="preserve"> und</w:t>
      </w:r>
      <w:r w:rsidRPr="005B7031">
        <w:rPr>
          <w:lang w:eastAsia="en-US"/>
        </w:rPr>
        <w:t xml:space="preserve"> stellt ein zentrales Paradigma der Informatik dar</w:t>
      </w:r>
      <w:r>
        <w:rPr>
          <w:lang w:eastAsia="en-US"/>
        </w:rPr>
        <w:t>. D</w:t>
      </w:r>
      <w:r w:rsidRPr="005B7031">
        <w:rPr>
          <w:lang w:eastAsia="en-US"/>
        </w:rPr>
        <w:t xml:space="preserve">as Transaktionskonzept </w:t>
      </w:r>
      <w:r>
        <w:rPr>
          <w:lang w:eastAsia="en-US"/>
        </w:rPr>
        <w:t xml:space="preserve">ist </w:t>
      </w:r>
      <w:r w:rsidRPr="005B7031">
        <w:rPr>
          <w:lang w:eastAsia="en-US"/>
        </w:rPr>
        <w:t>der Schlüssel zur zuverlässigen Nutzung verteilter Systeme</w:t>
      </w:r>
    </w:p>
    <w:p w:rsidR="00F60C25" w:rsidRDefault="00080191" w:rsidP="00F60C25">
      <w:pPr>
        <w:rPr>
          <w:lang w:eastAsia="en-US"/>
        </w:rPr>
      </w:pPr>
      <w:r>
        <w:rPr>
          <w:lang w:eastAsia="en-US"/>
        </w:rPr>
        <w:t xml:space="preserve">Eine Transaktion </w:t>
      </w:r>
      <w:r w:rsidR="00F60C25">
        <w:rPr>
          <w:lang w:eastAsia="en-US"/>
        </w:rPr>
        <w:t>hat grundsätzlich einen atomaren Charakter: Sie wird ganz oder gar nicht ausgeführt („alles oder nichts“).</w:t>
      </w:r>
    </w:p>
    <w:p w:rsidR="00080191" w:rsidRDefault="00F60C25" w:rsidP="00F60C25">
      <w:pPr>
        <w:rPr>
          <w:lang w:eastAsia="en-US"/>
        </w:rPr>
      </w:pPr>
      <w:r>
        <w:rPr>
          <w:lang w:eastAsia="en-US"/>
        </w:rPr>
        <w:t xml:space="preserve">Unter einer Transaktion wird </w:t>
      </w:r>
      <w:r w:rsidR="00080191">
        <w:rPr>
          <w:lang w:eastAsia="en-US"/>
        </w:rPr>
        <w:t>eine Folge von Datenbankoperationen</w:t>
      </w:r>
      <w:r>
        <w:rPr>
          <w:lang w:eastAsia="en-US"/>
        </w:rPr>
        <w:t xml:space="preserve"> verstanden</w:t>
      </w:r>
      <w:r w:rsidR="00080191">
        <w:rPr>
          <w:lang w:eastAsia="en-US"/>
        </w:rPr>
        <w:t>, die die D</w:t>
      </w:r>
      <w:r w:rsidR="00080191">
        <w:rPr>
          <w:lang w:eastAsia="en-US"/>
        </w:rPr>
        <w:t>a</w:t>
      </w:r>
      <w:r w:rsidR="00080191">
        <w:rPr>
          <w:lang w:eastAsia="en-US"/>
        </w:rPr>
        <w:t>ten von einem konsistenten Zustand in einen neuen konsistenten Zustand überführ</w:t>
      </w:r>
      <w:r>
        <w:rPr>
          <w:lang w:eastAsia="en-US"/>
        </w:rPr>
        <w:t>en</w:t>
      </w:r>
      <w:r w:rsidR="00080191">
        <w:rPr>
          <w:lang w:eastAsia="en-US"/>
        </w:rPr>
        <w:t xml:space="preserve"> und entweder ganz oder gar nicht ausgeführt w</w:t>
      </w:r>
      <w:r>
        <w:rPr>
          <w:lang w:eastAsia="en-US"/>
        </w:rPr>
        <w:t>e</w:t>
      </w:r>
      <w:r w:rsidR="00080191">
        <w:rPr>
          <w:lang w:eastAsia="en-US"/>
        </w:rPr>
        <w:t>rd</w:t>
      </w:r>
      <w:r>
        <w:rPr>
          <w:lang w:eastAsia="en-US"/>
        </w:rPr>
        <w:t>en</w:t>
      </w:r>
      <w:r w:rsidR="00080191">
        <w:rPr>
          <w:lang w:eastAsia="en-US"/>
        </w:rPr>
        <w:t>.</w:t>
      </w:r>
    </w:p>
    <w:p w:rsidR="00F60C25" w:rsidRDefault="00F60C25" w:rsidP="00F60C25">
      <w:pPr>
        <w:rPr>
          <w:lang w:eastAsia="en-US"/>
        </w:rPr>
      </w:pPr>
      <w:r>
        <w:rPr>
          <w:lang w:eastAsia="en-US"/>
        </w:rPr>
        <w:t>Bei einem konkurrierendem Zugriff (</w:t>
      </w:r>
      <w:proofErr w:type="spellStart"/>
      <w:r>
        <w:rPr>
          <w:lang w:eastAsia="en-US"/>
        </w:rPr>
        <w:t>concurrency</w:t>
      </w:r>
      <w:proofErr w:type="spellEnd"/>
      <w:r>
        <w:rPr>
          <w:lang w:eastAsia="en-US"/>
        </w:rPr>
        <w:t>) werden Transaktionen untereinander g</w:t>
      </w:r>
      <w:r>
        <w:rPr>
          <w:lang w:eastAsia="en-US"/>
        </w:rPr>
        <w:t>e</w:t>
      </w:r>
      <w:r>
        <w:rPr>
          <w:lang w:eastAsia="en-US"/>
        </w:rPr>
        <w:t>trennt.</w:t>
      </w:r>
      <w:r w:rsidRPr="00F60C25">
        <w:rPr>
          <w:lang w:eastAsia="en-US"/>
        </w:rPr>
        <w:t xml:space="preserve"> </w:t>
      </w:r>
      <w:r>
        <w:rPr>
          <w:lang w:eastAsia="en-US"/>
        </w:rPr>
        <w:t>und</w:t>
      </w:r>
      <w:r w:rsidRPr="00F60C25">
        <w:rPr>
          <w:lang w:eastAsia="en-US"/>
        </w:rPr>
        <w:t xml:space="preserve"> bewahren </w:t>
      </w:r>
      <w:r>
        <w:rPr>
          <w:lang w:eastAsia="en-US"/>
        </w:rPr>
        <w:t xml:space="preserve">so </w:t>
      </w:r>
      <w:r w:rsidRPr="00F60C25">
        <w:rPr>
          <w:lang w:eastAsia="en-US"/>
        </w:rPr>
        <w:t>die Konsistenz der Datenbank</w:t>
      </w:r>
      <w:r>
        <w:rPr>
          <w:lang w:eastAsia="en-US"/>
        </w:rPr>
        <w:t>.</w:t>
      </w:r>
    </w:p>
    <w:p w:rsidR="00F60C25" w:rsidRDefault="00F60C25" w:rsidP="00F60C25">
      <w:pPr>
        <w:rPr>
          <w:lang w:eastAsia="en-US"/>
        </w:rPr>
      </w:pPr>
    </w:p>
    <w:p w:rsidR="00080191" w:rsidRDefault="00F60C25" w:rsidP="00080191">
      <w:pPr>
        <w:rPr>
          <w:lang w:eastAsia="en-US"/>
        </w:rPr>
      </w:pPr>
      <w:r>
        <w:rPr>
          <w:noProof/>
          <w:lang w:eastAsia="de-CH"/>
        </w:rPr>
        <w:drawing>
          <wp:inline distT="0" distB="0" distL="0" distR="0">
            <wp:extent cx="5759450" cy="1407062"/>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59450" cy="1407062"/>
                    </a:xfrm>
                    <a:prstGeom prst="rect">
                      <a:avLst/>
                    </a:prstGeom>
                    <a:noFill/>
                    <a:ln w="9525">
                      <a:noFill/>
                      <a:miter lim="800000"/>
                      <a:headEnd/>
                      <a:tailEnd/>
                    </a:ln>
                  </pic:spPr>
                </pic:pic>
              </a:graphicData>
            </a:graphic>
          </wp:inline>
        </w:drawing>
      </w:r>
    </w:p>
    <w:p w:rsidR="00F60C25" w:rsidRDefault="00F60C25" w:rsidP="00080191">
      <w:pPr>
        <w:rPr>
          <w:lang w:eastAsia="en-US"/>
        </w:rPr>
      </w:pPr>
      <w:r>
        <w:rPr>
          <w:lang w:eastAsia="en-US"/>
        </w:rPr>
        <w:t>Abb. Transaktion mit erfolgreichem Ausgang und einem „Roll-Back“</w:t>
      </w:r>
    </w:p>
    <w:p w:rsidR="005B7031" w:rsidRDefault="005B7031" w:rsidP="00080191">
      <w:pPr>
        <w:rPr>
          <w:lang w:eastAsia="en-US"/>
        </w:rPr>
      </w:pPr>
    </w:p>
    <w:p w:rsidR="00F60C25" w:rsidRDefault="0083272A" w:rsidP="0083272A">
      <w:pPr>
        <w:pStyle w:val="berschrift2"/>
      </w:pPr>
      <w:r>
        <w:t>Integrität einer Datenbank</w:t>
      </w:r>
    </w:p>
    <w:p w:rsidR="0083272A" w:rsidRDefault="0083272A" w:rsidP="00080191">
      <w:pPr>
        <w:rPr>
          <w:lang w:eastAsia="en-US"/>
        </w:rPr>
      </w:pPr>
      <w:r>
        <w:rPr>
          <w:noProof/>
          <w:lang w:eastAsia="de-CH"/>
        </w:rPr>
        <w:drawing>
          <wp:inline distT="0" distB="0" distL="0" distR="0">
            <wp:extent cx="5759450" cy="2932811"/>
            <wp:effectExtent l="19050" t="0" r="0" b="0"/>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759450" cy="2932811"/>
                    </a:xfrm>
                    <a:prstGeom prst="rect">
                      <a:avLst/>
                    </a:prstGeom>
                    <a:noFill/>
                    <a:ln w="9525">
                      <a:noFill/>
                      <a:miter lim="800000"/>
                      <a:headEnd/>
                      <a:tailEnd/>
                    </a:ln>
                  </pic:spPr>
                </pic:pic>
              </a:graphicData>
            </a:graphic>
          </wp:inline>
        </w:drawing>
      </w:r>
    </w:p>
    <w:p w:rsidR="00E312A0" w:rsidRPr="00F763F5" w:rsidRDefault="0083272A" w:rsidP="00F763F5">
      <w:pPr>
        <w:rPr>
          <w:lang w:eastAsia="en-US"/>
        </w:rPr>
      </w:pPr>
      <w:r>
        <w:rPr>
          <w:lang w:eastAsia="en-US"/>
        </w:rPr>
        <w:t xml:space="preserve">Abb. Datenbankintegrität [Quelle: </w:t>
      </w:r>
      <w:r w:rsidRPr="0083272A">
        <w:rPr>
          <w:lang w:eastAsia="en-US"/>
        </w:rPr>
        <w:t>Weber 2003]</w:t>
      </w:r>
    </w:p>
    <w:p w:rsidR="00E312A0" w:rsidRDefault="00E312A0" w:rsidP="00E312A0">
      <w:pPr>
        <w:pStyle w:val="berschrift2"/>
      </w:pPr>
      <w:r>
        <w:lastRenderedPageBreak/>
        <w:t>Das ACID Prinzip</w:t>
      </w:r>
    </w:p>
    <w:p w:rsidR="00E312A0" w:rsidRDefault="00E312A0" w:rsidP="00080191">
      <w:pPr>
        <w:rPr>
          <w:lang w:eastAsia="en-US"/>
        </w:rPr>
      </w:pPr>
      <w:r>
        <w:rPr>
          <w:lang w:eastAsia="en-US"/>
        </w:rPr>
        <w:t xml:space="preserve">Das ACID Prinzip </w:t>
      </w:r>
      <w:r w:rsidRPr="00E312A0">
        <w:rPr>
          <w:lang w:eastAsia="en-US"/>
        </w:rPr>
        <w:t xml:space="preserve">beschreibt </w:t>
      </w:r>
      <w:r>
        <w:rPr>
          <w:lang w:eastAsia="en-US"/>
        </w:rPr>
        <w:t xml:space="preserve">die </w:t>
      </w:r>
      <w:r w:rsidRPr="00E312A0">
        <w:rPr>
          <w:lang w:eastAsia="en-US"/>
        </w:rPr>
        <w:t>Eigenschaften von Verarbeitungsschritten in Datenbankm</w:t>
      </w:r>
      <w:r w:rsidRPr="00E312A0">
        <w:rPr>
          <w:lang w:eastAsia="en-US"/>
        </w:rPr>
        <w:t>a</w:t>
      </w:r>
      <w:r w:rsidRPr="00E312A0">
        <w:rPr>
          <w:lang w:eastAsia="en-US"/>
        </w:rPr>
        <w:t>nagementsystemen (DBMS) und verteilten Systemen</w:t>
      </w:r>
      <w:r>
        <w:rPr>
          <w:lang w:eastAsia="en-US"/>
        </w:rPr>
        <w:t xml:space="preserve"> und steht für</w:t>
      </w:r>
      <w:r w:rsidRPr="00E312A0">
        <w:rPr>
          <w:lang w:eastAsia="en-US"/>
        </w:rPr>
        <w:t xml:space="preserve"> </w:t>
      </w:r>
      <w:proofErr w:type="spellStart"/>
      <w:r>
        <w:rPr>
          <w:lang w:eastAsia="en-US"/>
        </w:rPr>
        <w:t>A</w:t>
      </w:r>
      <w:r w:rsidRPr="00E312A0">
        <w:rPr>
          <w:lang w:eastAsia="en-US"/>
        </w:rPr>
        <w:t>tomicity</w:t>
      </w:r>
      <w:proofErr w:type="spellEnd"/>
      <w:r w:rsidRPr="00E312A0">
        <w:rPr>
          <w:lang w:eastAsia="en-US"/>
        </w:rPr>
        <w:t xml:space="preserve">, </w:t>
      </w:r>
      <w:proofErr w:type="spellStart"/>
      <w:r>
        <w:rPr>
          <w:lang w:eastAsia="en-US"/>
        </w:rPr>
        <w:t>C</w:t>
      </w:r>
      <w:r w:rsidRPr="00E312A0">
        <w:rPr>
          <w:lang w:eastAsia="en-US"/>
        </w:rPr>
        <w:t>onsistency</w:t>
      </w:r>
      <w:proofErr w:type="spellEnd"/>
      <w:r w:rsidRPr="00E312A0">
        <w:rPr>
          <w:lang w:eastAsia="en-US"/>
        </w:rPr>
        <w:t xml:space="preserve">, </w:t>
      </w:r>
      <w:r>
        <w:rPr>
          <w:lang w:eastAsia="en-US"/>
        </w:rPr>
        <w:t>I</w:t>
      </w:r>
      <w:r w:rsidRPr="00E312A0">
        <w:rPr>
          <w:lang w:eastAsia="en-US"/>
        </w:rPr>
        <w:t xml:space="preserve">solation und </w:t>
      </w:r>
      <w:proofErr w:type="spellStart"/>
      <w:r>
        <w:rPr>
          <w:lang w:eastAsia="en-US"/>
        </w:rPr>
        <w:t>D</w:t>
      </w:r>
      <w:r w:rsidRPr="00E312A0">
        <w:rPr>
          <w:lang w:eastAsia="en-US"/>
        </w:rPr>
        <w:t>urability</w:t>
      </w:r>
      <w:proofErr w:type="spellEnd"/>
      <w:r w:rsidRPr="00E312A0">
        <w:rPr>
          <w:lang w:eastAsia="en-US"/>
        </w:rPr>
        <w:t>.</w:t>
      </w:r>
    </w:p>
    <w:p w:rsidR="0026596E" w:rsidRPr="0026596E" w:rsidRDefault="0026596E" w:rsidP="00080191">
      <w:pPr>
        <w:rPr>
          <w:sz w:val="22"/>
          <w:lang w:eastAsia="en-US"/>
        </w:rPr>
      </w:pPr>
      <w:r w:rsidRPr="0026596E">
        <w:rPr>
          <w:sz w:val="22"/>
          <w:lang w:eastAsia="en-US"/>
        </w:rPr>
        <w:t xml:space="preserve">Quelle der Detailbeschreibung: </w:t>
      </w:r>
      <w:hyperlink r:id="rId14" w:history="1">
        <w:r w:rsidRPr="0026596E">
          <w:rPr>
            <w:rStyle w:val="Hyperlink"/>
            <w:sz w:val="20"/>
            <w:lang w:eastAsia="en-US"/>
          </w:rPr>
          <w:t>https://dbs.uni-leipzig.de/buecher/DBSI-Buch/HTML/kap13-2.html</w:t>
        </w:r>
      </w:hyperlink>
      <w:r w:rsidRPr="0026596E">
        <w:rPr>
          <w:sz w:val="20"/>
          <w:lang w:eastAsia="en-US"/>
        </w:rPr>
        <w:t xml:space="preserve"> </w:t>
      </w:r>
    </w:p>
    <w:p w:rsidR="00E312A0" w:rsidRDefault="00E312A0" w:rsidP="00E312A0">
      <w:pPr>
        <w:rPr>
          <w:lang w:eastAsia="en-US"/>
        </w:rPr>
      </w:pPr>
      <w:r>
        <w:rPr>
          <w:lang w:eastAsia="en-US"/>
        </w:rPr>
        <w:t xml:space="preserve">1. </w:t>
      </w:r>
      <w:proofErr w:type="spellStart"/>
      <w:r w:rsidRPr="00E312A0">
        <w:rPr>
          <w:b/>
          <w:lang w:eastAsia="en-US"/>
        </w:rPr>
        <w:t>Atomicity</w:t>
      </w:r>
      <w:proofErr w:type="spellEnd"/>
      <w:r w:rsidRPr="00E312A0">
        <w:rPr>
          <w:b/>
          <w:lang w:eastAsia="en-US"/>
        </w:rPr>
        <w:t xml:space="preserve"> </w:t>
      </w:r>
      <w:r>
        <w:rPr>
          <w:b/>
          <w:lang w:eastAsia="en-US"/>
        </w:rPr>
        <w:t>(</w:t>
      </w:r>
      <w:proofErr w:type="spellStart"/>
      <w:r w:rsidRPr="00E312A0">
        <w:rPr>
          <w:b/>
          <w:lang w:eastAsia="en-US"/>
        </w:rPr>
        <w:t>Atomarität</w:t>
      </w:r>
      <w:proofErr w:type="spellEnd"/>
      <w:r>
        <w:rPr>
          <w:lang w:eastAsia="en-US"/>
        </w:rPr>
        <w:t>, "Alles oder Nichts")</w:t>
      </w:r>
    </w:p>
    <w:p w:rsidR="00E312A0" w:rsidRDefault="00E312A0" w:rsidP="00E312A0">
      <w:pPr>
        <w:rPr>
          <w:lang w:eastAsia="en-US"/>
        </w:rPr>
      </w:pPr>
      <w:r>
        <w:rPr>
          <w:lang w:eastAsia="en-US"/>
        </w:rPr>
        <w:t xml:space="preserve">Die Ausführung einer Transaktion soll aus Sicht des Benutzers </w:t>
      </w:r>
      <w:proofErr w:type="spellStart"/>
      <w:r>
        <w:rPr>
          <w:lang w:eastAsia="en-US"/>
        </w:rPr>
        <w:t>ununterbrechbar</w:t>
      </w:r>
      <w:proofErr w:type="spellEnd"/>
      <w:r>
        <w:rPr>
          <w:lang w:eastAsia="en-US"/>
        </w:rPr>
        <w:t xml:space="preserve"> verlaufen, so da</w:t>
      </w:r>
      <w:r w:rsidR="0026596E">
        <w:rPr>
          <w:lang w:eastAsia="en-US"/>
        </w:rPr>
        <w:t>ss</w:t>
      </w:r>
      <w:r>
        <w:rPr>
          <w:lang w:eastAsia="en-US"/>
        </w:rPr>
        <w:t xml:space="preserve"> sie entweder vollständig oder gar nicht ausgeführt wird. Dies bezieht sich vor allem auf die im Rahmen der Transaktion auszuführenden Änderungen der Datenbank. Tritt während der Ausführung einer Transaktion ein Fehler auf (Programmfehler, Hardware-Fehler, Absturz des Betriebssystems usw.), der die ordnungsgemä</w:t>
      </w:r>
      <w:r w:rsidR="0026596E">
        <w:rPr>
          <w:lang w:eastAsia="en-US"/>
        </w:rPr>
        <w:t>ss</w:t>
      </w:r>
      <w:r>
        <w:rPr>
          <w:lang w:eastAsia="en-US"/>
        </w:rPr>
        <w:t>e Fortführung verhindert, werden se</w:t>
      </w:r>
      <w:r>
        <w:rPr>
          <w:lang w:eastAsia="en-US"/>
        </w:rPr>
        <w:t>i</w:t>
      </w:r>
      <w:r>
        <w:rPr>
          <w:lang w:eastAsia="en-US"/>
        </w:rPr>
        <w:t xml:space="preserve">tens des DBS sämtliche bereits erfolgten Änderungen der Transaktion zurückgesetzt. Durch eine sog. </w:t>
      </w:r>
      <w:proofErr w:type="spellStart"/>
      <w:r>
        <w:rPr>
          <w:lang w:eastAsia="en-US"/>
        </w:rPr>
        <w:t>Undo-Recovery</w:t>
      </w:r>
      <w:proofErr w:type="spellEnd"/>
      <w:r>
        <w:rPr>
          <w:lang w:eastAsia="en-US"/>
        </w:rPr>
        <w:t xml:space="preserve"> werden die "Spuren" der unterbrochenen Transaktion vollständig aus der Datenbank entfernt. Um diese Fehlerbehandlung zu ermöglichen, führt das DBS ein </w:t>
      </w:r>
      <w:proofErr w:type="spellStart"/>
      <w:r>
        <w:rPr>
          <w:lang w:eastAsia="en-US"/>
        </w:rPr>
        <w:t>Logging</w:t>
      </w:r>
      <w:proofErr w:type="spellEnd"/>
      <w:r>
        <w:rPr>
          <w:lang w:eastAsia="en-US"/>
        </w:rPr>
        <w:t xml:space="preserve"> durch, d. h., zu den erfolgten Änderungen werden geeignete Informationen auf e</w:t>
      </w:r>
      <w:r>
        <w:rPr>
          <w:lang w:eastAsia="en-US"/>
        </w:rPr>
        <w:t>i</w:t>
      </w:r>
      <w:r>
        <w:rPr>
          <w:lang w:eastAsia="en-US"/>
        </w:rPr>
        <w:t>ner Protokoll- oder Log-Datei dauerhaft mitgeschrieben.</w:t>
      </w:r>
    </w:p>
    <w:p w:rsidR="00E312A0" w:rsidRPr="00E312A0" w:rsidRDefault="00E312A0" w:rsidP="00E312A0">
      <w:pPr>
        <w:rPr>
          <w:b/>
          <w:lang w:eastAsia="en-US"/>
        </w:rPr>
      </w:pPr>
      <w:r w:rsidRPr="00E312A0">
        <w:rPr>
          <w:b/>
          <w:lang w:eastAsia="en-US"/>
        </w:rPr>
        <w:t xml:space="preserve">2. </w:t>
      </w:r>
      <w:proofErr w:type="spellStart"/>
      <w:r w:rsidRPr="00E312A0">
        <w:rPr>
          <w:b/>
          <w:lang w:eastAsia="en-US"/>
        </w:rPr>
        <w:t>Consistency</w:t>
      </w:r>
      <w:proofErr w:type="spellEnd"/>
      <w:r w:rsidRPr="00E312A0">
        <w:rPr>
          <w:b/>
          <w:lang w:eastAsia="en-US"/>
        </w:rPr>
        <w:t xml:space="preserve"> (Konsistenz)</w:t>
      </w:r>
    </w:p>
    <w:p w:rsidR="00E312A0" w:rsidRDefault="00E312A0" w:rsidP="00E312A0">
      <w:pPr>
        <w:rPr>
          <w:lang w:eastAsia="en-US"/>
        </w:rPr>
      </w:pPr>
      <w:r>
        <w:rPr>
          <w:lang w:eastAsia="en-US"/>
        </w:rPr>
        <w:t>Die Transaktion ist die Einheit der Datenbankkonsistenz. Dies bedeutet, da</w:t>
      </w:r>
      <w:r w:rsidR="0026596E">
        <w:rPr>
          <w:lang w:eastAsia="en-US"/>
        </w:rPr>
        <w:t>ss</w:t>
      </w:r>
      <w:r>
        <w:rPr>
          <w:lang w:eastAsia="en-US"/>
        </w:rPr>
        <w:t xml:space="preserve"> sie die Date</w:t>
      </w:r>
      <w:r>
        <w:rPr>
          <w:lang w:eastAsia="en-US"/>
        </w:rPr>
        <w:t>n</w:t>
      </w:r>
      <w:r>
        <w:rPr>
          <w:lang w:eastAsia="en-US"/>
        </w:rPr>
        <w:t>bank von einem konsistenten in einen wiederum konsistenten (nicht notwendigerweise u</w:t>
      </w:r>
      <w:r>
        <w:rPr>
          <w:lang w:eastAsia="en-US"/>
        </w:rPr>
        <w:t>n</w:t>
      </w:r>
      <w:r>
        <w:rPr>
          <w:lang w:eastAsia="en-US"/>
        </w:rPr>
        <w:t>terschiedlichen) Zustand überführt. Von besonderer Bedeutung ist dabei die Einhaltung der logischen Konsistenz, so da</w:t>
      </w:r>
      <w:r w:rsidR="0026596E">
        <w:rPr>
          <w:lang w:eastAsia="en-US"/>
        </w:rPr>
        <w:t>ss</w:t>
      </w:r>
      <w:r>
        <w:rPr>
          <w:lang w:eastAsia="en-US"/>
        </w:rPr>
        <w:t xml:space="preserve"> die Inhalte der Datenbank einem möglichst korrekten Abbild der modellierten Wirklichkeit entsprechen. Hierzu können beim Datenbankentwurf semant</w:t>
      </w:r>
      <w:r>
        <w:rPr>
          <w:lang w:eastAsia="en-US"/>
        </w:rPr>
        <w:t>i</w:t>
      </w:r>
      <w:r>
        <w:rPr>
          <w:lang w:eastAsia="en-US"/>
        </w:rPr>
        <w:t>sche Integritätsbedingungen (zulässige Wertebereiche, Schlüsseleigenschaften usw.) def</w:t>
      </w:r>
      <w:r>
        <w:rPr>
          <w:lang w:eastAsia="en-US"/>
        </w:rPr>
        <w:t>i</w:t>
      </w:r>
      <w:r>
        <w:rPr>
          <w:lang w:eastAsia="en-US"/>
        </w:rPr>
        <w:t>niert werden, welche vom DBS automatisch zu überwachen sind. Das DBS garantiert somit, da</w:t>
      </w:r>
      <w:r w:rsidR="0026596E">
        <w:rPr>
          <w:lang w:eastAsia="en-US"/>
        </w:rPr>
        <w:t>ss</w:t>
      </w:r>
      <w:r>
        <w:rPr>
          <w:lang w:eastAsia="en-US"/>
        </w:rPr>
        <w:t xml:space="preserve"> am Ende einer jeden Transaktion sämtliche Integritätsbedingungen erfüllt sind. Änd</w:t>
      </w:r>
      <w:r>
        <w:rPr>
          <w:lang w:eastAsia="en-US"/>
        </w:rPr>
        <w:t>e</w:t>
      </w:r>
      <w:r>
        <w:rPr>
          <w:lang w:eastAsia="en-US"/>
        </w:rPr>
        <w:t>rungen, welche zu einer Verletzung der Integritätsbedingungen führen, werden abgewiesen, d. h., sie führen zum Zurücksetzen der Transaktion. Voraussetzung für die logische ist die physische Konsistenz der Datenbank, d. h. die korrekte interne Repräsentation und Speich</w:t>
      </w:r>
      <w:r>
        <w:rPr>
          <w:lang w:eastAsia="en-US"/>
        </w:rPr>
        <w:t>e</w:t>
      </w:r>
      <w:r>
        <w:rPr>
          <w:lang w:eastAsia="en-US"/>
        </w:rPr>
        <w:t>rung der Daten im Datenbanksystem.</w:t>
      </w:r>
    </w:p>
    <w:p w:rsidR="0026596E" w:rsidRPr="0026596E" w:rsidRDefault="0026596E" w:rsidP="0026596E">
      <w:pPr>
        <w:rPr>
          <w:b/>
          <w:lang w:eastAsia="en-US"/>
        </w:rPr>
      </w:pPr>
      <w:r w:rsidRPr="0026596E">
        <w:rPr>
          <w:b/>
          <w:lang w:eastAsia="en-US"/>
        </w:rPr>
        <w:t>3. Isolation</w:t>
      </w:r>
    </w:p>
    <w:p w:rsidR="0026596E" w:rsidRDefault="0026596E" w:rsidP="0026596E">
      <w:pPr>
        <w:rPr>
          <w:lang w:eastAsia="en-US"/>
        </w:rPr>
      </w:pPr>
      <w:r>
        <w:rPr>
          <w:lang w:eastAsia="en-US"/>
        </w:rPr>
        <w:t>Datenbanksysteme unterstützen typischerweise eine grosse Anzahl von Benutzern, die gleichzeitig auf die Datenbank zugreifen können. Trotz dieses Mehrbenutzerbetriebs wird garantiert, dass dadurch keine unerwünschten Nebenwirkungen eintreten, wie z. B. das g</w:t>
      </w:r>
      <w:r>
        <w:rPr>
          <w:lang w:eastAsia="en-US"/>
        </w:rPr>
        <w:t>e</w:t>
      </w:r>
      <w:r>
        <w:rPr>
          <w:lang w:eastAsia="en-US"/>
        </w:rPr>
        <w:t>genseitige Überschreiben desselben Datenbankobjektes.</w:t>
      </w:r>
    </w:p>
    <w:p w:rsidR="0026596E" w:rsidRPr="0026596E" w:rsidRDefault="0026596E" w:rsidP="0026596E">
      <w:pPr>
        <w:rPr>
          <w:b/>
          <w:lang w:eastAsia="en-US"/>
        </w:rPr>
      </w:pPr>
      <w:r w:rsidRPr="0026596E">
        <w:rPr>
          <w:b/>
          <w:lang w:eastAsia="en-US"/>
        </w:rPr>
        <w:t>4. Dauerhaftigkeit (</w:t>
      </w:r>
      <w:proofErr w:type="spellStart"/>
      <w:r w:rsidRPr="0026596E">
        <w:rPr>
          <w:b/>
          <w:lang w:eastAsia="en-US"/>
        </w:rPr>
        <w:t>Durability</w:t>
      </w:r>
      <w:proofErr w:type="spellEnd"/>
      <w:r w:rsidRPr="0026596E">
        <w:rPr>
          <w:b/>
          <w:lang w:eastAsia="en-US"/>
        </w:rPr>
        <w:t>)</w:t>
      </w:r>
    </w:p>
    <w:p w:rsidR="0026596E" w:rsidRDefault="0026596E" w:rsidP="0026596E">
      <w:pPr>
        <w:rPr>
          <w:lang w:eastAsia="en-US"/>
        </w:rPr>
      </w:pPr>
      <w:r>
        <w:rPr>
          <w:lang w:eastAsia="en-US"/>
        </w:rPr>
        <w:t>Das DBS garantiert die Dauerhaftigkeit bzw. Persistenz erfolgreicher Transaktionen, deren Operationen vollständig ausgeführt wurden. Dies bedeutet, dass Änderungen dieser Tran</w:t>
      </w:r>
      <w:r>
        <w:rPr>
          <w:lang w:eastAsia="en-US"/>
        </w:rPr>
        <w:t>s</w:t>
      </w:r>
      <w:r>
        <w:rPr>
          <w:lang w:eastAsia="en-US"/>
        </w:rPr>
        <w:t xml:space="preserve">aktionen alle künftigen Fehler überleben, insbesondere auch Systemabstürze oder </w:t>
      </w:r>
      <w:proofErr w:type="spellStart"/>
      <w:r>
        <w:rPr>
          <w:lang w:eastAsia="en-US"/>
        </w:rPr>
        <w:t>Exter</w:t>
      </w:r>
      <w:r>
        <w:rPr>
          <w:lang w:eastAsia="en-US"/>
        </w:rPr>
        <w:t>n</w:t>
      </w:r>
      <w:r>
        <w:rPr>
          <w:lang w:eastAsia="en-US"/>
        </w:rPr>
        <w:t>speicherausfälle</w:t>
      </w:r>
      <w:proofErr w:type="spellEnd"/>
      <w:r>
        <w:rPr>
          <w:lang w:eastAsia="en-US"/>
        </w:rPr>
        <w:t xml:space="preserve">. Hierzu sind gegebenenfalls die Änderungen seitens des DBS im Rahmen einer </w:t>
      </w:r>
      <w:proofErr w:type="spellStart"/>
      <w:r>
        <w:rPr>
          <w:lang w:eastAsia="en-US"/>
        </w:rPr>
        <w:t>Redo-Recovery</w:t>
      </w:r>
      <w:proofErr w:type="spellEnd"/>
      <w:r>
        <w:rPr>
          <w:lang w:eastAsia="en-US"/>
        </w:rPr>
        <w:t xml:space="preserve"> zu wiederholen. Dafür sind wiederum geeignete </w:t>
      </w:r>
      <w:proofErr w:type="spellStart"/>
      <w:r>
        <w:rPr>
          <w:lang w:eastAsia="en-US"/>
        </w:rPr>
        <w:t>Logging</w:t>
      </w:r>
      <w:proofErr w:type="spellEnd"/>
      <w:r>
        <w:rPr>
          <w:lang w:eastAsia="en-US"/>
        </w:rPr>
        <w:t xml:space="preserve">-Massnahmen erforderlich, insbesondere sind vor Abschluss einer Transaktion die für die </w:t>
      </w:r>
      <w:proofErr w:type="spellStart"/>
      <w:r>
        <w:rPr>
          <w:lang w:eastAsia="en-US"/>
        </w:rPr>
        <w:t>Recovery</w:t>
      </w:r>
      <w:proofErr w:type="spellEnd"/>
      <w:r>
        <w:rPr>
          <w:lang w:eastAsia="en-US"/>
        </w:rPr>
        <w:t xml:space="preserve"> benöti</w:t>
      </w:r>
      <w:r>
        <w:rPr>
          <w:lang w:eastAsia="en-US"/>
        </w:rPr>
        <w:t>g</w:t>
      </w:r>
      <w:r>
        <w:rPr>
          <w:lang w:eastAsia="en-US"/>
        </w:rPr>
        <w:t>ten Informationen zu protokollieren.</w:t>
      </w:r>
    </w:p>
    <w:p w:rsidR="00F763F5" w:rsidRDefault="00F763F5" w:rsidP="00F763F5">
      <w:pPr>
        <w:pStyle w:val="berschrift2"/>
      </w:pPr>
      <w:proofErr w:type="spellStart"/>
      <w:r w:rsidRPr="00F763F5">
        <w:lastRenderedPageBreak/>
        <w:t>Application</w:t>
      </w:r>
      <w:proofErr w:type="spellEnd"/>
      <w:r w:rsidRPr="00F763F5">
        <w:t>-Management</w:t>
      </w:r>
    </w:p>
    <w:p w:rsidR="00F763F5" w:rsidRDefault="00F763F5" w:rsidP="00F763F5">
      <w:pPr>
        <w:rPr>
          <w:lang w:eastAsia="en-US"/>
        </w:rPr>
      </w:pPr>
      <w:r>
        <w:rPr>
          <w:lang w:eastAsia="en-US"/>
        </w:rPr>
        <w:t>Die</w:t>
      </w:r>
      <w:r w:rsidRPr="00F763F5">
        <w:rPr>
          <w:lang w:eastAsia="en-US"/>
        </w:rPr>
        <w:t xml:space="preserve"> Kombination aus der Entwicklung </w:t>
      </w:r>
      <w:r>
        <w:rPr>
          <w:lang w:eastAsia="en-US"/>
        </w:rPr>
        <w:t>und Betreuung von Applikationen</w:t>
      </w:r>
      <w:r w:rsidRPr="00F763F5">
        <w:rPr>
          <w:lang w:eastAsia="en-US"/>
        </w:rPr>
        <w:t xml:space="preserve"> über den gesamten Lebenszyklus</w:t>
      </w:r>
      <w:r>
        <w:rPr>
          <w:lang w:eastAsia="en-US"/>
        </w:rPr>
        <w:t xml:space="preserve"> wird als </w:t>
      </w:r>
      <w:proofErr w:type="spellStart"/>
      <w:r>
        <w:rPr>
          <w:lang w:eastAsia="en-US"/>
        </w:rPr>
        <w:t>Application</w:t>
      </w:r>
      <w:proofErr w:type="spellEnd"/>
      <w:r>
        <w:rPr>
          <w:lang w:eastAsia="en-US"/>
        </w:rPr>
        <w:t>-Management bezeichnet.</w:t>
      </w:r>
    </w:p>
    <w:p w:rsidR="00F763F5" w:rsidRDefault="00F763F5" w:rsidP="00F763F5">
      <w:pPr>
        <w:pStyle w:val="KeinLeerraum"/>
        <w:rPr>
          <w:lang w:eastAsia="en-US"/>
        </w:rPr>
      </w:pPr>
      <w:r>
        <w:rPr>
          <w:lang w:eastAsia="en-US"/>
        </w:rPr>
        <w:t xml:space="preserve">In der Regel werden die Rahmenbedingungen für ein </w:t>
      </w:r>
      <w:proofErr w:type="spellStart"/>
      <w:r>
        <w:rPr>
          <w:lang w:eastAsia="en-US"/>
        </w:rPr>
        <w:t>Application</w:t>
      </w:r>
      <w:proofErr w:type="spellEnd"/>
      <w:r>
        <w:rPr>
          <w:lang w:eastAsia="en-US"/>
        </w:rPr>
        <w:t>-Management in einem Service Level Agreement festgehalten:</w:t>
      </w:r>
    </w:p>
    <w:p w:rsidR="00F763F5" w:rsidRDefault="00F763F5" w:rsidP="00F763F5">
      <w:pPr>
        <w:pStyle w:val="KeinLeerraum"/>
        <w:rPr>
          <w:lang w:eastAsia="en-US"/>
        </w:rPr>
      </w:pPr>
      <w:r>
        <w:rPr>
          <w:lang w:eastAsia="en-US"/>
        </w:rPr>
        <w:t>- Verfügbarkeit (ungeplante Ausfälle)</w:t>
      </w:r>
    </w:p>
    <w:p w:rsidR="00F763F5" w:rsidRDefault="00F763F5" w:rsidP="00F763F5">
      <w:pPr>
        <w:pStyle w:val="KeinLeerraum"/>
        <w:rPr>
          <w:lang w:eastAsia="en-US"/>
        </w:rPr>
      </w:pPr>
      <w:r>
        <w:rPr>
          <w:lang w:eastAsia="en-US"/>
        </w:rPr>
        <w:t>- Performance, Antwortzeiten</w:t>
      </w:r>
    </w:p>
    <w:p w:rsidR="00F763F5" w:rsidRDefault="00F763F5" w:rsidP="00F763F5">
      <w:pPr>
        <w:pStyle w:val="KeinLeerraum"/>
        <w:rPr>
          <w:lang w:eastAsia="en-US"/>
        </w:rPr>
      </w:pPr>
      <w:r>
        <w:rPr>
          <w:lang w:eastAsia="en-US"/>
        </w:rPr>
        <w:t>- Stabilität</w:t>
      </w:r>
    </w:p>
    <w:p w:rsidR="00F763F5" w:rsidRDefault="00F763F5" w:rsidP="00F763F5">
      <w:pPr>
        <w:pStyle w:val="KeinLeerraum"/>
        <w:rPr>
          <w:lang w:eastAsia="en-US"/>
        </w:rPr>
      </w:pPr>
      <w:r>
        <w:rPr>
          <w:lang w:eastAsia="en-US"/>
        </w:rPr>
        <w:t>- Support</w:t>
      </w:r>
    </w:p>
    <w:p w:rsidR="00F763F5" w:rsidRDefault="00F763F5" w:rsidP="00F763F5">
      <w:pPr>
        <w:pStyle w:val="KeinLeerraum"/>
        <w:rPr>
          <w:lang w:eastAsia="en-US"/>
        </w:rPr>
      </w:pPr>
      <w:r>
        <w:rPr>
          <w:lang w:eastAsia="en-US"/>
        </w:rPr>
        <w:t>- update-Zyklen</w:t>
      </w:r>
    </w:p>
    <w:p w:rsidR="00F763F5" w:rsidRDefault="00F763F5" w:rsidP="00F763F5">
      <w:pPr>
        <w:pStyle w:val="KeinLeerraum"/>
        <w:rPr>
          <w:lang w:eastAsia="en-US"/>
        </w:rPr>
      </w:pPr>
      <w:r>
        <w:rPr>
          <w:lang w:eastAsia="en-US"/>
        </w:rPr>
        <w:t>- geplante Ausfallzeiten</w:t>
      </w:r>
    </w:p>
    <w:p w:rsidR="00F763F5" w:rsidRDefault="00F763F5" w:rsidP="00F763F5">
      <w:pPr>
        <w:pStyle w:val="KeinLeerraum"/>
        <w:rPr>
          <w:lang w:eastAsia="en-US"/>
        </w:rPr>
      </w:pPr>
    </w:p>
    <w:p w:rsidR="00F763F5" w:rsidRDefault="00F763F5" w:rsidP="00F763F5">
      <w:pPr>
        <w:pStyle w:val="berschrift2"/>
      </w:pPr>
      <w:r>
        <w:t>ICT Infrastruktur</w:t>
      </w:r>
    </w:p>
    <w:p w:rsidR="00F763F5" w:rsidRDefault="00F763F5" w:rsidP="00F763F5">
      <w:pPr>
        <w:rPr>
          <w:lang w:eastAsia="en-US"/>
        </w:rPr>
      </w:pPr>
      <w:r>
        <w:rPr>
          <w:noProof/>
          <w:lang w:eastAsia="de-CH"/>
        </w:rPr>
        <w:drawing>
          <wp:inline distT="0" distB="0" distL="0" distR="0">
            <wp:extent cx="5977479" cy="2621757"/>
            <wp:effectExtent l="19050" t="0" r="4221" b="0"/>
            <wp:docPr id="5" name="Bild 7" descr="IT-Infrastruktur_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T-Infrastruktur_V2"/>
                    <pic:cNvPicPr>
                      <a:picLocks noChangeAspect="1" noChangeArrowheads="1"/>
                    </pic:cNvPicPr>
                  </pic:nvPicPr>
                  <pic:blipFill>
                    <a:blip r:embed="rId15"/>
                    <a:srcRect/>
                    <a:stretch>
                      <a:fillRect/>
                    </a:stretch>
                  </pic:blipFill>
                  <pic:spPr bwMode="auto">
                    <a:xfrm>
                      <a:off x="0" y="0"/>
                      <a:ext cx="5976656" cy="2621396"/>
                    </a:xfrm>
                    <a:prstGeom prst="rect">
                      <a:avLst/>
                    </a:prstGeom>
                    <a:noFill/>
                    <a:ln w="9525">
                      <a:noFill/>
                      <a:miter lim="800000"/>
                      <a:headEnd/>
                      <a:tailEnd/>
                    </a:ln>
                  </pic:spPr>
                </pic:pic>
              </a:graphicData>
            </a:graphic>
          </wp:inline>
        </w:drawing>
      </w:r>
    </w:p>
    <w:p w:rsidR="00F763F5" w:rsidRDefault="00F763F5" w:rsidP="00F763F5">
      <w:pPr>
        <w:pStyle w:val="KeinLeerraum"/>
        <w:rPr>
          <w:lang w:eastAsia="en-US"/>
        </w:rPr>
      </w:pPr>
      <w:r>
        <w:rPr>
          <w:lang w:eastAsia="en-US"/>
        </w:rPr>
        <w:t>Abb. ICT Infrastruktur (vgl. Online Lexikon Wirtschaftsinformatik)</w:t>
      </w:r>
    </w:p>
    <w:p w:rsidR="00F763F5" w:rsidRDefault="00F763F5" w:rsidP="00F763F5">
      <w:pPr>
        <w:pStyle w:val="KeinLeerraum"/>
        <w:rPr>
          <w:lang w:eastAsia="en-US"/>
        </w:rPr>
      </w:pPr>
    </w:p>
    <w:p w:rsidR="00F763F5" w:rsidRPr="00F763F5" w:rsidRDefault="00F763F5" w:rsidP="00F763F5">
      <w:pPr>
        <w:pStyle w:val="KeinLeerraum"/>
        <w:rPr>
          <w:lang w:eastAsia="en-US"/>
        </w:rPr>
      </w:pPr>
      <w:r>
        <w:rPr>
          <w:lang w:eastAsia="en-US"/>
        </w:rPr>
        <w:t>D</w:t>
      </w:r>
      <w:r w:rsidRPr="00F763F5">
        <w:rPr>
          <w:lang w:eastAsia="en-US"/>
        </w:rPr>
        <w:t>ie I</w:t>
      </w:r>
      <w:r>
        <w:rPr>
          <w:lang w:eastAsia="en-US"/>
        </w:rPr>
        <w:t>C</w:t>
      </w:r>
      <w:r w:rsidRPr="00F763F5">
        <w:rPr>
          <w:lang w:eastAsia="en-US"/>
        </w:rPr>
        <w:t xml:space="preserve">T-Infrastruktur </w:t>
      </w:r>
      <w:r>
        <w:rPr>
          <w:lang w:eastAsia="en-US"/>
        </w:rPr>
        <w:t xml:space="preserve">besteht </w:t>
      </w:r>
      <w:r w:rsidRPr="00F763F5">
        <w:rPr>
          <w:lang w:eastAsia="en-US"/>
        </w:rPr>
        <w:t>aus Hardware, Software</w:t>
      </w:r>
      <w:r>
        <w:rPr>
          <w:lang w:eastAsia="en-US"/>
        </w:rPr>
        <w:t>, Netzwerk und</w:t>
      </w:r>
      <w:r w:rsidRPr="00F763F5">
        <w:rPr>
          <w:lang w:eastAsia="en-US"/>
        </w:rPr>
        <w:t xml:space="preserve"> baulichen Einrichtu</w:t>
      </w:r>
      <w:r w:rsidRPr="00F763F5">
        <w:rPr>
          <w:lang w:eastAsia="en-US"/>
        </w:rPr>
        <w:t>n</w:t>
      </w:r>
      <w:r>
        <w:rPr>
          <w:lang w:eastAsia="en-US"/>
        </w:rPr>
        <w:t>gen.</w:t>
      </w:r>
    </w:p>
    <w:p w:rsidR="001F2739" w:rsidRPr="004B0ECB" w:rsidRDefault="001F2739" w:rsidP="001F2739">
      <w:pPr>
        <w:pStyle w:val="berschrift1"/>
      </w:pPr>
      <w:r>
        <w:t xml:space="preserve">Ziele </w:t>
      </w:r>
    </w:p>
    <w:p w:rsidR="001F2739" w:rsidRDefault="00353ACB" w:rsidP="001F2739">
      <w:r>
        <w:t>Die Lernenden setzen sich mit de</w:t>
      </w:r>
      <w:r w:rsidR="00130618">
        <w:t>r Anwendungs-Architektur sowie de</w:t>
      </w:r>
      <w:r>
        <w:t xml:space="preserve">m </w:t>
      </w:r>
      <w:r w:rsidR="00130618">
        <w:t xml:space="preserve">Umfeld / ICT-Infrastruktur von </w:t>
      </w:r>
      <w:r>
        <w:t>E-Business Anwendungen auseinander</w:t>
      </w:r>
      <w:r w:rsidR="00130618">
        <w:t xml:space="preserve">. Sie </w:t>
      </w:r>
      <w:r>
        <w:t xml:space="preserve">können die </w:t>
      </w:r>
      <w:r w:rsidR="00130618">
        <w:t xml:space="preserve">ausgewählte </w:t>
      </w:r>
      <w:r>
        <w:t>A</w:t>
      </w:r>
      <w:r>
        <w:t>n</w:t>
      </w:r>
      <w:r>
        <w:t>wendung in der Unternehmensarchitektur einordnen. D</w:t>
      </w:r>
      <w:r w:rsidR="00130618">
        <w:t>ie</w:t>
      </w:r>
      <w:r>
        <w:t xml:space="preserve"> ThemenSicherheit, Performance, Verfügbarkeit</w:t>
      </w:r>
      <w:r w:rsidR="00130618">
        <w:t xml:space="preserve">, </w:t>
      </w:r>
      <w:r>
        <w:t xml:space="preserve">Stabilität </w:t>
      </w:r>
      <w:r w:rsidR="00130618">
        <w:t>und Durchsatz können sie erläutern</w:t>
      </w:r>
      <w:r>
        <w:t>.</w:t>
      </w:r>
    </w:p>
    <w:p w:rsidR="001F2739" w:rsidRPr="004B0ECB" w:rsidRDefault="001F2739" w:rsidP="001F2739">
      <w:pPr>
        <w:pStyle w:val="berschrift1"/>
      </w:pPr>
      <w:r>
        <w:t xml:space="preserve">Arbeitsform </w:t>
      </w:r>
    </w:p>
    <w:p w:rsidR="001F2739" w:rsidRDefault="001F2739" w:rsidP="001F2739">
      <w:pPr>
        <w:rPr>
          <w:lang w:eastAsia="en-US"/>
        </w:rPr>
      </w:pPr>
      <w:r>
        <w:rPr>
          <w:lang w:eastAsia="en-US"/>
        </w:rPr>
        <w:t xml:space="preserve">Dies ist eine </w:t>
      </w:r>
      <w:r w:rsidR="00C26D44">
        <w:rPr>
          <w:lang w:eastAsia="en-US"/>
        </w:rPr>
        <w:t>Partnerarbeit (zu zweien)</w:t>
      </w:r>
      <w:r w:rsidR="00307977">
        <w:rPr>
          <w:lang w:eastAsia="en-US"/>
        </w:rPr>
        <w:t>.</w:t>
      </w:r>
    </w:p>
    <w:p w:rsidR="000C68CD" w:rsidRPr="004B0ECB" w:rsidRDefault="000C68CD" w:rsidP="001F2739">
      <w:pPr>
        <w:rPr>
          <w:lang w:eastAsia="en-US"/>
        </w:rPr>
      </w:pPr>
      <w:r>
        <w:rPr>
          <w:lang w:eastAsia="en-US"/>
        </w:rPr>
        <w:t>Jedes Team wählt in Absprache mit der Lehrperson eine E-Business-Applikation aus und ve</w:t>
      </w:r>
      <w:r>
        <w:rPr>
          <w:lang w:eastAsia="en-US"/>
        </w:rPr>
        <w:t>r</w:t>
      </w:r>
      <w:r>
        <w:rPr>
          <w:lang w:eastAsia="en-US"/>
        </w:rPr>
        <w:t xml:space="preserve">tieft sich in deren Architektur. Ein spezieller Fokus wird dem Thema Sicherheit gewidmet. </w:t>
      </w:r>
      <w:r>
        <w:rPr>
          <w:lang w:eastAsia="en-US"/>
        </w:rPr>
        <w:lastRenderedPageBreak/>
        <w:t>Zudem werden die Fragen im Zusammenhang mit den Anforderungen an die Performance und Verfügbarkeit und deren Messung behandelt (Service Level).</w:t>
      </w:r>
    </w:p>
    <w:p w:rsidR="001F2739" w:rsidRDefault="001F2739" w:rsidP="001F2739">
      <w:pPr>
        <w:pStyle w:val="berschrift1"/>
      </w:pPr>
      <w:r>
        <w:t>Zeitbudget</w:t>
      </w:r>
    </w:p>
    <w:p w:rsidR="001F2739" w:rsidRPr="004B0ECB" w:rsidRDefault="006A74C4" w:rsidP="001F2739">
      <w:pPr>
        <w:rPr>
          <w:lang w:eastAsia="en-US"/>
        </w:rPr>
      </w:pPr>
      <w:r>
        <w:rPr>
          <w:lang w:eastAsia="en-US"/>
        </w:rPr>
        <w:t>6</w:t>
      </w:r>
      <w:r w:rsidR="001F2739">
        <w:rPr>
          <w:lang w:eastAsia="en-US"/>
        </w:rPr>
        <w:t xml:space="preserve"> Lektionen</w:t>
      </w:r>
      <w:r w:rsidR="00130618">
        <w:rPr>
          <w:lang w:eastAsia="en-US"/>
        </w:rPr>
        <w:t xml:space="preserve"> plus Hausaufgabe</w:t>
      </w:r>
    </w:p>
    <w:p w:rsidR="001F2739" w:rsidRDefault="001F2739" w:rsidP="001F2739">
      <w:pPr>
        <w:pStyle w:val="berschrift1"/>
      </w:pPr>
      <w:r>
        <w:t>Aufgabe</w:t>
      </w:r>
      <w:r w:rsidRPr="007261F6">
        <w:t xml:space="preserve"> </w:t>
      </w:r>
      <w:r>
        <w:t>für die Lernenden</w:t>
      </w:r>
    </w:p>
    <w:p w:rsidR="001F2739" w:rsidRPr="0075595C" w:rsidRDefault="00F7425B" w:rsidP="0075595C">
      <w:pPr>
        <w:pStyle w:val="berschrift2"/>
      </w:pPr>
      <w:r>
        <w:t>Aufgabe 1</w:t>
      </w:r>
    </w:p>
    <w:p w:rsidR="0075595C" w:rsidRDefault="00F7425B" w:rsidP="00C26D44">
      <w:pPr>
        <w:rPr>
          <w:lang w:eastAsia="en-US"/>
        </w:rPr>
      </w:pPr>
      <w:r>
        <w:rPr>
          <w:lang w:eastAsia="en-US"/>
        </w:rPr>
        <w:t>Die Lernenden</w:t>
      </w:r>
      <w:r w:rsidR="0075595C">
        <w:rPr>
          <w:lang w:eastAsia="en-US"/>
        </w:rPr>
        <w:t xml:space="preserve"> </w:t>
      </w:r>
      <w:r w:rsidR="006D02E3">
        <w:rPr>
          <w:lang w:eastAsia="en-US"/>
        </w:rPr>
        <w:t>dokumentieren die</w:t>
      </w:r>
      <w:r w:rsidR="0075595C">
        <w:rPr>
          <w:lang w:eastAsia="en-US"/>
        </w:rPr>
        <w:t xml:space="preserve"> </w:t>
      </w:r>
      <w:r w:rsidR="00E21FF0">
        <w:rPr>
          <w:lang w:eastAsia="en-US"/>
        </w:rPr>
        <w:t>Anwendungsarchitektur der ausgewählten E-Business Applikation</w:t>
      </w:r>
      <w:r w:rsidR="00C26D44">
        <w:rPr>
          <w:lang w:eastAsia="en-US"/>
        </w:rPr>
        <w:t>.</w:t>
      </w:r>
    </w:p>
    <w:p w:rsidR="00F7425B" w:rsidRDefault="00F7425B" w:rsidP="00F7425B">
      <w:pPr>
        <w:pStyle w:val="berschrift2"/>
      </w:pPr>
      <w:r>
        <w:t>Aufgabe 2</w:t>
      </w:r>
    </w:p>
    <w:p w:rsidR="00485149" w:rsidRDefault="00F7425B" w:rsidP="00C26D44">
      <w:pPr>
        <w:rPr>
          <w:lang w:eastAsia="en-US"/>
        </w:rPr>
      </w:pPr>
      <w:r>
        <w:rPr>
          <w:lang w:eastAsia="en-US"/>
        </w:rPr>
        <w:t xml:space="preserve">Die </w:t>
      </w:r>
      <w:r w:rsidR="0075595C">
        <w:rPr>
          <w:lang w:eastAsia="en-US"/>
        </w:rPr>
        <w:t xml:space="preserve">Lernenden </w:t>
      </w:r>
      <w:r w:rsidR="00C26D44">
        <w:rPr>
          <w:lang w:eastAsia="en-US"/>
        </w:rPr>
        <w:t xml:space="preserve">zeigen </w:t>
      </w:r>
      <w:r w:rsidR="00E21FF0">
        <w:rPr>
          <w:lang w:eastAsia="en-US"/>
        </w:rPr>
        <w:t>die Schnittstellen zu den anderen E-Business-Applikationen auf und beschreiben die Infrastruktur-Anforderungen.</w:t>
      </w:r>
    </w:p>
    <w:p w:rsidR="00353ACB" w:rsidRDefault="00C26D44" w:rsidP="00353ACB">
      <w:pPr>
        <w:pStyle w:val="berschrift2"/>
      </w:pPr>
      <w:r>
        <w:t xml:space="preserve"> </w:t>
      </w:r>
      <w:r w:rsidR="00353ACB">
        <w:t>Aufgabe 3</w:t>
      </w:r>
    </w:p>
    <w:p w:rsidR="006D02E3" w:rsidRDefault="00353ACB" w:rsidP="00C26D44">
      <w:pPr>
        <w:rPr>
          <w:lang w:eastAsia="en-US"/>
        </w:rPr>
      </w:pPr>
      <w:r>
        <w:rPr>
          <w:lang w:eastAsia="en-US"/>
        </w:rPr>
        <w:t xml:space="preserve">Die Lernenden erarbeiten </w:t>
      </w:r>
      <w:r w:rsidR="006D02E3">
        <w:rPr>
          <w:lang w:eastAsia="en-US"/>
        </w:rPr>
        <w:t>die Anforderungen der</w:t>
      </w:r>
      <w:r>
        <w:rPr>
          <w:lang w:eastAsia="en-US"/>
        </w:rPr>
        <w:t xml:space="preserve"> E-Business Anwendung</w:t>
      </w:r>
      <w:r w:rsidR="006D02E3">
        <w:rPr>
          <w:lang w:eastAsia="en-US"/>
        </w:rPr>
        <w:t xml:space="preserve"> an deren Sicherheit (Identifikation, Datenaustausch) und Stabilität.</w:t>
      </w:r>
    </w:p>
    <w:p w:rsidR="006D02E3" w:rsidRDefault="006D02E3" w:rsidP="006D02E3">
      <w:pPr>
        <w:pStyle w:val="berschrift2"/>
      </w:pPr>
      <w:r>
        <w:t>Aufgabe 4</w:t>
      </w:r>
    </w:p>
    <w:p w:rsidR="00F7425B" w:rsidRDefault="00AB3A4C" w:rsidP="00C26D44">
      <w:pPr>
        <w:rPr>
          <w:lang w:eastAsia="en-US"/>
        </w:rPr>
      </w:pPr>
      <w:r>
        <w:rPr>
          <w:lang w:eastAsia="en-US"/>
        </w:rPr>
        <w:t xml:space="preserve">Die Lernenden </w:t>
      </w:r>
      <w:r w:rsidR="00D04F24">
        <w:rPr>
          <w:lang w:eastAsia="en-US"/>
        </w:rPr>
        <w:t>leit</w:t>
      </w:r>
      <w:r>
        <w:rPr>
          <w:lang w:eastAsia="en-US"/>
        </w:rPr>
        <w:t xml:space="preserve">en aus dem Ergebnis der Aufgabe 3 die Anforderungen an die </w:t>
      </w:r>
      <w:r w:rsidR="006D02E3">
        <w:rPr>
          <w:lang w:eastAsia="en-US"/>
        </w:rPr>
        <w:t>Stabilität</w:t>
      </w:r>
      <w:r>
        <w:rPr>
          <w:lang w:eastAsia="en-US"/>
        </w:rPr>
        <w:t>,</w:t>
      </w:r>
      <w:r w:rsidR="006D02E3">
        <w:rPr>
          <w:lang w:eastAsia="en-US"/>
        </w:rPr>
        <w:t xml:space="preserve"> </w:t>
      </w:r>
      <w:r>
        <w:rPr>
          <w:lang w:eastAsia="en-US"/>
        </w:rPr>
        <w:t xml:space="preserve">die </w:t>
      </w:r>
      <w:r w:rsidR="006D02E3">
        <w:rPr>
          <w:lang w:eastAsia="en-US"/>
        </w:rPr>
        <w:t xml:space="preserve">Performance und </w:t>
      </w:r>
      <w:r>
        <w:rPr>
          <w:lang w:eastAsia="en-US"/>
        </w:rPr>
        <w:t xml:space="preserve">die </w:t>
      </w:r>
      <w:r w:rsidR="006D02E3">
        <w:rPr>
          <w:lang w:eastAsia="en-US"/>
        </w:rPr>
        <w:t xml:space="preserve">Verfügbarkeit der </w:t>
      </w:r>
      <w:r w:rsidR="00D04F24">
        <w:rPr>
          <w:lang w:eastAsia="en-US"/>
        </w:rPr>
        <w:t xml:space="preserve">ICT </w:t>
      </w:r>
      <w:r w:rsidR="006D02E3">
        <w:rPr>
          <w:lang w:eastAsia="en-US"/>
        </w:rPr>
        <w:t>Infrastruktur</w:t>
      </w:r>
      <w:r w:rsidR="00D04F24">
        <w:rPr>
          <w:lang w:eastAsia="en-US"/>
        </w:rPr>
        <w:t xml:space="preserve"> ab</w:t>
      </w:r>
      <w:r w:rsidR="00353ACB">
        <w:rPr>
          <w:lang w:eastAsia="en-US"/>
        </w:rPr>
        <w:t>.</w:t>
      </w:r>
    </w:p>
    <w:p w:rsidR="001F2739" w:rsidRDefault="001F2739" w:rsidP="001F2739">
      <w:pPr>
        <w:pStyle w:val="berschrift1"/>
      </w:pPr>
      <w:r>
        <w:t>Arbeitsergebnis (Werkstück) Kompetenznachweis</w:t>
      </w:r>
    </w:p>
    <w:p w:rsidR="00485149" w:rsidRDefault="00D04F24" w:rsidP="00485149">
      <w:pPr>
        <w:rPr>
          <w:lang w:eastAsia="en-US"/>
        </w:rPr>
      </w:pPr>
      <w:r>
        <w:rPr>
          <w:lang w:eastAsia="en-US"/>
        </w:rPr>
        <w:t xml:space="preserve">Das Team präsentiert die Lösungen der Klasse und gibt diese als </w:t>
      </w:r>
      <w:r w:rsidR="00485149">
        <w:rPr>
          <w:lang w:eastAsia="en-US"/>
        </w:rPr>
        <w:t xml:space="preserve"> PPT Präsentation via Mail de</w:t>
      </w:r>
      <w:r>
        <w:rPr>
          <w:lang w:eastAsia="en-US"/>
        </w:rPr>
        <w:t>r</w:t>
      </w:r>
      <w:r w:rsidR="00485149">
        <w:rPr>
          <w:lang w:eastAsia="en-US"/>
        </w:rPr>
        <w:t xml:space="preserve"> Lehrperson </w:t>
      </w:r>
      <w:r>
        <w:rPr>
          <w:lang w:eastAsia="en-US"/>
        </w:rPr>
        <w:t xml:space="preserve">ab </w:t>
      </w:r>
      <w:r w:rsidR="00485149">
        <w:rPr>
          <w:lang w:eastAsia="en-US"/>
        </w:rPr>
        <w:t xml:space="preserve">(Name der PPT: </w:t>
      </w:r>
      <w:r w:rsidR="00485149" w:rsidRPr="00D04F24">
        <w:rPr>
          <w:i/>
          <w:lang w:eastAsia="en-US"/>
        </w:rPr>
        <w:t>150_A</w:t>
      </w:r>
      <w:r w:rsidRPr="00D04F24">
        <w:rPr>
          <w:i/>
          <w:lang w:eastAsia="en-US"/>
        </w:rPr>
        <w:t>2</w:t>
      </w:r>
      <w:r w:rsidR="00485149" w:rsidRPr="00D04F24">
        <w:rPr>
          <w:i/>
          <w:lang w:eastAsia="en-US"/>
        </w:rPr>
        <w:t xml:space="preserve"> Name1_Name2.PPT</w:t>
      </w:r>
      <w:r w:rsidR="00485149">
        <w:rPr>
          <w:lang w:eastAsia="en-US"/>
        </w:rPr>
        <w:t>)</w:t>
      </w:r>
    </w:p>
    <w:p w:rsidR="00D04F24" w:rsidRPr="00485149" w:rsidRDefault="00D04F24" w:rsidP="00485149">
      <w:pPr>
        <w:rPr>
          <w:lang w:eastAsia="en-US"/>
        </w:rPr>
      </w:pPr>
      <w:r>
        <w:rPr>
          <w:lang w:eastAsia="en-US"/>
        </w:rPr>
        <w:t>Sie gliedern die Präsentation in einer zweckmässigen Art und wählen allenfalls eine mehrst</w:t>
      </w:r>
      <w:r>
        <w:rPr>
          <w:lang w:eastAsia="en-US"/>
        </w:rPr>
        <w:t>u</w:t>
      </w:r>
      <w:r>
        <w:rPr>
          <w:lang w:eastAsia="en-US"/>
        </w:rPr>
        <w:t>fige Darstellung. Die formalen Kriterien einer Präsentation werden ebenfalls bewertet.</w:t>
      </w:r>
    </w:p>
    <w:p w:rsidR="00485149" w:rsidRDefault="00AE4CF0" w:rsidP="00A14CEB">
      <w:pPr>
        <w:rPr>
          <w:lang w:eastAsia="en-US"/>
        </w:rPr>
      </w:pPr>
      <w:r>
        <w:rPr>
          <w:lang w:eastAsia="en-US"/>
        </w:rPr>
        <w:t xml:space="preserve">a) </w:t>
      </w:r>
      <w:r w:rsidR="00D04F24">
        <w:rPr>
          <w:lang w:eastAsia="en-US"/>
        </w:rPr>
        <w:t>graphische Darstellung der Anwendungs-Architektur (Erstellung mit einem SW-Tool)</w:t>
      </w:r>
    </w:p>
    <w:p w:rsidR="00485149" w:rsidRDefault="00485149" w:rsidP="00A14CEB">
      <w:pPr>
        <w:rPr>
          <w:lang w:eastAsia="en-US"/>
        </w:rPr>
      </w:pPr>
      <w:r>
        <w:rPr>
          <w:lang w:eastAsia="en-US"/>
        </w:rPr>
        <w:t xml:space="preserve">b) </w:t>
      </w:r>
      <w:r w:rsidR="00D04F24">
        <w:rPr>
          <w:lang w:eastAsia="en-US"/>
        </w:rPr>
        <w:t>Dokumentation der Schnittstellen und Beurteilung anhand des ISO Layer-Modells</w:t>
      </w:r>
    </w:p>
    <w:p w:rsidR="00A14CEB" w:rsidRPr="00A14CEB" w:rsidRDefault="00485149" w:rsidP="00A14CEB">
      <w:pPr>
        <w:rPr>
          <w:lang w:eastAsia="en-US"/>
        </w:rPr>
      </w:pPr>
      <w:r>
        <w:rPr>
          <w:lang w:eastAsia="en-US"/>
        </w:rPr>
        <w:t xml:space="preserve">c) </w:t>
      </w:r>
      <w:r w:rsidR="006A74C4">
        <w:rPr>
          <w:lang w:eastAsia="en-US"/>
        </w:rPr>
        <w:t>ICT Infrastruktur für den Betrieb der E-Business-Applikation</w:t>
      </w:r>
    </w:p>
    <w:p w:rsidR="00BB7859" w:rsidRPr="00A14CEB" w:rsidRDefault="00E57703" w:rsidP="00A14CEB">
      <w:pPr>
        <w:pStyle w:val="berschrift1"/>
      </w:pPr>
      <w:r w:rsidRPr="00E57703">
        <w:t>Lesestoff</w:t>
      </w:r>
      <w:r>
        <w:t xml:space="preserve"> </w:t>
      </w:r>
    </w:p>
    <w:p w:rsidR="00051DEB" w:rsidRDefault="00082D3A" w:rsidP="00D21849">
      <w:pPr>
        <w:spacing w:after="0"/>
      </w:pPr>
      <w:hyperlink r:id="rId16" w:history="1"/>
      <w:r w:rsidR="00D04F24">
        <w:t xml:space="preserve"> </w:t>
      </w:r>
    </w:p>
    <w:p w:rsidR="00051DEB" w:rsidRDefault="00082D3A" w:rsidP="00D21849">
      <w:pPr>
        <w:spacing w:after="0"/>
        <w:rPr>
          <w:lang w:eastAsia="en-US"/>
        </w:rPr>
      </w:pPr>
      <w:hyperlink r:id="rId17" w:history="1">
        <w:r w:rsidR="00AC7047" w:rsidRPr="00EB6580">
          <w:rPr>
            <w:rStyle w:val="Hyperlink"/>
            <w:lang w:eastAsia="en-US"/>
          </w:rPr>
          <w:t>https://de.wikipedia.org/wiki/Enterprise_Service_Bus</w:t>
        </w:r>
      </w:hyperlink>
      <w:r w:rsidR="00AC7047">
        <w:rPr>
          <w:lang w:eastAsia="en-US"/>
        </w:rPr>
        <w:t xml:space="preserve"> </w:t>
      </w:r>
    </w:p>
    <w:p w:rsidR="00AB217F" w:rsidRDefault="00082D3A" w:rsidP="00D21849">
      <w:pPr>
        <w:spacing w:after="0"/>
        <w:rPr>
          <w:lang w:eastAsia="en-US"/>
        </w:rPr>
      </w:pPr>
      <w:hyperlink r:id="rId18" w:history="1">
        <w:r w:rsidR="00AB217F" w:rsidRPr="007A001F">
          <w:rPr>
            <w:rStyle w:val="Hyperlink"/>
            <w:lang w:eastAsia="en-US"/>
          </w:rPr>
          <w:t>http://teamblue.unicomsi.com/products/system-architect/#</w:t>
        </w:r>
      </w:hyperlink>
      <w:r w:rsidR="00AB217F">
        <w:rPr>
          <w:lang w:eastAsia="en-US"/>
        </w:rPr>
        <w:t xml:space="preserve"> </w:t>
      </w:r>
    </w:p>
    <w:p w:rsidR="00633BE2" w:rsidRDefault="00633BE2" w:rsidP="00D21849">
      <w:pPr>
        <w:spacing w:after="0"/>
        <w:rPr>
          <w:lang w:eastAsia="en-US"/>
        </w:rPr>
      </w:pPr>
    </w:p>
    <w:p w:rsidR="00633BE2" w:rsidRDefault="00082D3A" w:rsidP="00D21849">
      <w:pPr>
        <w:spacing w:after="0"/>
        <w:rPr>
          <w:lang w:eastAsia="en-US"/>
        </w:rPr>
      </w:pPr>
      <w:hyperlink r:id="rId19" w:history="1">
        <w:r w:rsidR="00633BE2" w:rsidRPr="0025081A">
          <w:rPr>
            <w:rStyle w:val="Hyperlink"/>
            <w:lang w:eastAsia="en-US"/>
          </w:rPr>
          <w:t>https://de.wikipedia.org/wiki/OSI-Modell</w:t>
        </w:r>
      </w:hyperlink>
    </w:p>
    <w:p w:rsidR="00633BE2" w:rsidRDefault="00082D3A" w:rsidP="00D21849">
      <w:pPr>
        <w:spacing w:after="0"/>
        <w:rPr>
          <w:lang w:eastAsia="en-US"/>
        </w:rPr>
      </w:pPr>
      <w:hyperlink r:id="rId20" w:history="1">
        <w:r w:rsidR="00B723F7" w:rsidRPr="0025081A">
          <w:rPr>
            <w:rStyle w:val="Hyperlink"/>
            <w:lang w:eastAsia="en-US"/>
          </w:rPr>
          <w:t>https://de.wikipedia.org/wiki/Internetprotokollfamilie</w:t>
        </w:r>
      </w:hyperlink>
      <w:r w:rsidR="00B723F7">
        <w:rPr>
          <w:lang w:eastAsia="en-US"/>
        </w:rPr>
        <w:t xml:space="preserve"> </w:t>
      </w:r>
    </w:p>
    <w:p w:rsidR="0008467C" w:rsidRDefault="0008467C" w:rsidP="00D21849">
      <w:pPr>
        <w:spacing w:after="0"/>
        <w:rPr>
          <w:lang w:eastAsia="en-US"/>
        </w:rPr>
      </w:pPr>
    </w:p>
    <w:sectPr w:rsidR="0008467C" w:rsidSect="00810933">
      <w:headerReference w:type="default" r:id="rId21"/>
      <w:footerReference w:type="default" r:id="rId22"/>
      <w:pgSz w:w="11906" w:h="16838"/>
      <w:pgMar w:top="1701" w:right="1418" w:bottom="1440" w:left="1418" w:header="709" w:footer="913" w:gutter="0"/>
      <w:pgBorders w:offsetFrom="page">
        <w:top w:val="single" w:sz="4" w:space="24" w:color="FFFFFF"/>
        <w:left w:val="single" w:sz="4" w:space="24" w:color="FFFFFF"/>
        <w:bottom w:val="single" w:sz="4" w:space="24" w:color="FFFFFF"/>
        <w:right w:val="single" w:sz="4" w:space="24" w:color="FFFFFF"/>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03BA" w:rsidRDefault="001A03BA">
      <w:r>
        <w:separator/>
      </w:r>
    </w:p>
  </w:endnote>
  <w:endnote w:type="continuationSeparator" w:id="0">
    <w:p w:rsidR="001A03BA" w:rsidRDefault="001A03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24F9" w:rsidRDefault="00F924F9">
    <w:pPr>
      <w:pStyle w:val="Fuzeile"/>
      <w:pBdr>
        <w:top w:val="single" w:sz="4" w:space="5" w:color="auto"/>
      </w:pBdr>
      <w:rPr>
        <w:lang w:val="de-DE"/>
      </w:rPr>
    </w:pPr>
    <w:r>
      <w:rPr>
        <w:lang w:val="en-GB"/>
      </w:rPr>
      <w:t>IET-</w:t>
    </w:r>
    <w:r w:rsidR="00AE4CF0">
      <w:rPr>
        <w:lang w:val="en-GB"/>
      </w:rPr>
      <w:t>1</w:t>
    </w:r>
    <w:r>
      <w:rPr>
        <w:lang w:val="en-GB"/>
      </w:rPr>
      <w:t>5</w:t>
    </w:r>
    <w:r w:rsidR="00AE4CF0">
      <w:rPr>
        <w:lang w:val="en-GB"/>
      </w:rPr>
      <w:t>0</w:t>
    </w:r>
    <w:r>
      <w:rPr>
        <w:lang w:val="en-GB"/>
      </w:rPr>
      <w:tab/>
      <w:t>Markus Nufer</w:t>
    </w:r>
    <w:r>
      <w:rPr>
        <w:lang w:val="de-DE"/>
      </w:rPr>
      <w:tab/>
    </w:r>
    <w:r w:rsidRPr="00876B62">
      <w:rPr>
        <w:lang w:val="de-DE"/>
      </w:rPr>
      <w:t>Release</w:t>
    </w:r>
    <w:r>
      <w:rPr>
        <w:lang w:val="de-DE"/>
      </w:rPr>
      <w:t xml:space="preserve"> 2017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03BA" w:rsidRDefault="001A03BA">
      <w:r>
        <w:separator/>
      </w:r>
    </w:p>
  </w:footnote>
  <w:footnote w:type="continuationSeparator" w:id="0">
    <w:p w:rsidR="001A03BA" w:rsidRDefault="001A03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24F9" w:rsidRDefault="00E31FD3">
    <w:pPr>
      <w:pStyle w:val="Kopfzeile"/>
      <w:pBdr>
        <w:bottom w:val="single" w:sz="4" w:space="5" w:color="auto"/>
      </w:pBdr>
      <w:rPr>
        <w:rFonts w:cs="Calibri"/>
      </w:rPr>
    </w:pPr>
    <w:r>
      <w:rPr>
        <w:rFonts w:cs="Calibri"/>
        <w:lang w:eastAsia="de-CH"/>
      </w:rPr>
      <w:t>E-Business-Applikationen anpassen</w:t>
    </w:r>
    <w:r w:rsidR="00F924F9">
      <w:rPr>
        <w:rFonts w:cs="Calibri"/>
      </w:rPr>
      <w:tab/>
    </w:r>
    <w:r w:rsidR="00082D3A">
      <w:rPr>
        <w:rFonts w:cs="Calibri"/>
      </w:rPr>
      <w:fldChar w:fldCharType="begin"/>
    </w:r>
    <w:r w:rsidR="00F924F9">
      <w:rPr>
        <w:rFonts w:cs="Calibri"/>
      </w:rPr>
      <w:instrText xml:space="preserve"> PAGE   \* MERGEFORMAT </w:instrText>
    </w:r>
    <w:r w:rsidR="00082D3A">
      <w:rPr>
        <w:rFonts w:cs="Calibri"/>
      </w:rPr>
      <w:fldChar w:fldCharType="separate"/>
    </w:r>
    <w:r w:rsidR="001058CC">
      <w:rPr>
        <w:rFonts w:cs="Calibri"/>
        <w:noProof/>
      </w:rPr>
      <w:t>2</w:t>
    </w:r>
    <w:r w:rsidR="00082D3A">
      <w:rPr>
        <w:rFonts w:cs="Calibri"/>
      </w:rPr>
      <w:fldChar w:fldCharType="end"/>
    </w:r>
    <w:r w:rsidR="00F924F9">
      <w:rPr>
        <w:rFonts w:cs="Calibri"/>
      </w:rPr>
      <w:t>/</w:t>
    </w:r>
    <w:fldSimple w:instr=" NUMPAGES   \* MERGEFORMAT ">
      <w:r w:rsidR="001058CC" w:rsidRPr="001058CC">
        <w:rPr>
          <w:rFonts w:cs="Calibri"/>
          <w:noProof/>
        </w:rPr>
        <w:t>6</w:t>
      </w:r>
    </w:fldSimple>
    <w:r w:rsidR="00F924F9">
      <w:rPr>
        <w:rFonts w:cs="Calibri"/>
      </w:rPr>
      <w:tab/>
      <w:t xml:space="preserve">Aufgabe </w:t>
    </w:r>
    <w:r w:rsidR="00130618">
      <w:rPr>
        <w:rFonts w:cs="Calibri"/>
      </w:rPr>
      <w:t>2</w:t>
    </w:r>
    <w:r w:rsidR="00F924F9" w:rsidRPr="0083711C">
      <w:rPr>
        <w:rFonts w:cs="Calibri"/>
      </w:rPr>
      <w:tab/>
    </w:r>
  </w:p>
  <w:p w:rsidR="00F924F9" w:rsidRPr="0083711C" w:rsidRDefault="00E31FD3">
    <w:pPr>
      <w:pStyle w:val="Kopfzeile"/>
      <w:pBdr>
        <w:bottom w:val="single" w:sz="4" w:space="5" w:color="auto"/>
      </w:pBdr>
      <w:rPr>
        <w:rFonts w:cs="Calibri"/>
      </w:rPr>
    </w:pPr>
    <w:r>
      <w:rPr>
        <w:rFonts w:cs="Calibri"/>
      </w:rPr>
      <w:t>Übersicht</w:t>
    </w:r>
    <w:r w:rsidR="00F924F9" w:rsidRPr="0083711C">
      <w:rPr>
        <w:rFonts w:cs="Calibri"/>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1"/>
    <w:lvl w:ilvl="0">
      <w:start w:val="1"/>
      <w:numFmt w:val="bullet"/>
      <w:lvlText w:val="-"/>
      <w:lvlJc w:val="left"/>
      <w:pPr>
        <w:tabs>
          <w:tab w:val="num" w:pos="720"/>
        </w:tabs>
        <w:ind w:left="720" w:hanging="360"/>
      </w:pPr>
      <w:rPr>
        <w:rFonts w:ascii="Times New Roman" w:hAnsi="Times New Roman"/>
        <w:sz w:val="16"/>
      </w:rPr>
    </w:lvl>
  </w:abstractNum>
  <w:abstractNum w:abstractNumId="1">
    <w:nsid w:val="00000003"/>
    <w:multiLevelType w:val="singleLevel"/>
    <w:tmpl w:val="00000003"/>
    <w:lvl w:ilvl="0">
      <w:start w:val="1"/>
      <w:numFmt w:val="bullet"/>
      <w:lvlText w:val="-"/>
      <w:lvlJc w:val="left"/>
      <w:pPr>
        <w:tabs>
          <w:tab w:val="num" w:pos="360"/>
        </w:tabs>
        <w:ind w:left="284" w:hanging="284"/>
      </w:pPr>
      <w:rPr>
        <w:rFonts w:ascii="Times New Roman" w:hAnsi="Times New Roman"/>
        <w:sz w:val="16"/>
      </w:rPr>
    </w:lvl>
  </w:abstractNum>
  <w:abstractNum w:abstractNumId="2">
    <w:nsid w:val="00000004"/>
    <w:multiLevelType w:val="singleLevel"/>
    <w:tmpl w:val="00000004"/>
    <w:name w:val="WW8Num7"/>
    <w:lvl w:ilvl="0">
      <w:start w:val="1"/>
      <w:numFmt w:val="bullet"/>
      <w:lvlText w:val=""/>
      <w:lvlJc w:val="left"/>
      <w:pPr>
        <w:tabs>
          <w:tab w:val="num" w:pos="0"/>
        </w:tabs>
        <w:ind w:left="720" w:hanging="360"/>
      </w:pPr>
      <w:rPr>
        <w:rFonts w:ascii="Symbol" w:hAnsi="Symbol"/>
      </w:rPr>
    </w:lvl>
  </w:abstractNum>
  <w:abstractNum w:abstractNumId="3">
    <w:nsid w:val="02BA44E4"/>
    <w:multiLevelType w:val="hybridMultilevel"/>
    <w:tmpl w:val="0F1ABD30"/>
    <w:lvl w:ilvl="0" w:tplc="4BCE9986">
      <w:numFmt w:val="bullet"/>
      <w:lvlText w:val="·"/>
      <w:lvlJc w:val="left"/>
      <w:pPr>
        <w:ind w:left="730" w:hanging="370"/>
      </w:pPr>
      <w:rPr>
        <w:rFonts w:ascii="Calibri" w:eastAsia="Times New Roman" w:hAnsi="Calibri" w:cs="Calibri" w:hint="default"/>
        <w:i w:val="0"/>
        <w:color w:val="000000"/>
        <w:sz w:val="16"/>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5077CA7"/>
    <w:multiLevelType w:val="hybridMultilevel"/>
    <w:tmpl w:val="B08445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0A840D57"/>
    <w:multiLevelType w:val="hybridMultilevel"/>
    <w:tmpl w:val="FBD4BAE8"/>
    <w:lvl w:ilvl="0" w:tplc="0FA8145A">
      <w:start w:val="1"/>
      <w:numFmt w:val="bullet"/>
      <w:pStyle w:val="Einzug1a"/>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0FBC4D5E"/>
    <w:multiLevelType w:val="hybridMultilevel"/>
    <w:tmpl w:val="C1AEAB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0152BF0"/>
    <w:multiLevelType w:val="multilevel"/>
    <w:tmpl w:val="B48E5660"/>
    <w:lvl w:ilvl="0">
      <w:start w:val="1"/>
      <w:numFmt w:val="bullet"/>
      <w:lvlText w:val=""/>
      <w:lvlJc w:val="left"/>
      <w:pPr>
        <w:tabs>
          <w:tab w:val="num" w:pos="-426"/>
        </w:tabs>
        <w:ind w:left="-426" w:hanging="360"/>
      </w:pPr>
      <w:rPr>
        <w:rFonts w:ascii="Symbol" w:hAnsi="Symbol" w:hint="default"/>
        <w:sz w:val="20"/>
      </w:rPr>
    </w:lvl>
    <w:lvl w:ilvl="1">
      <w:start w:val="1"/>
      <w:numFmt w:val="bullet"/>
      <w:lvlText w:val="o"/>
      <w:lvlJc w:val="left"/>
      <w:pPr>
        <w:tabs>
          <w:tab w:val="num" w:pos="294"/>
        </w:tabs>
        <w:ind w:left="294" w:hanging="360"/>
      </w:pPr>
      <w:rPr>
        <w:rFonts w:ascii="Courier New" w:hAnsi="Courier New" w:hint="default"/>
        <w:sz w:val="20"/>
      </w:rPr>
    </w:lvl>
    <w:lvl w:ilvl="2" w:tentative="1">
      <w:start w:val="1"/>
      <w:numFmt w:val="bullet"/>
      <w:lvlText w:val=""/>
      <w:lvlJc w:val="left"/>
      <w:pPr>
        <w:tabs>
          <w:tab w:val="num" w:pos="1014"/>
        </w:tabs>
        <w:ind w:left="1014" w:hanging="360"/>
      </w:pPr>
      <w:rPr>
        <w:rFonts w:ascii="Wingdings" w:hAnsi="Wingdings" w:hint="default"/>
        <w:sz w:val="20"/>
      </w:rPr>
    </w:lvl>
    <w:lvl w:ilvl="3" w:tentative="1">
      <w:start w:val="1"/>
      <w:numFmt w:val="bullet"/>
      <w:lvlText w:val=""/>
      <w:lvlJc w:val="left"/>
      <w:pPr>
        <w:tabs>
          <w:tab w:val="num" w:pos="1734"/>
        </w:tabs>
        <w:ind w:left="1734" w:hanging="360"/>
      </w:pPr>
      <w:rPr>
        <w:rFonts w:ascii="Wingdings" w:hAnsi="Wingdings" w:hint="default"/>
        <w:sz w:val="20"/>
      </w:rPr>
    </w:lvl>
    <w:lvl w:ilvl="4" w:tentative="1">
      <w:start w:val="1"/>
      <w:numFmt w:val="bullet"/>
      <w:lvlText w:val=""/>
      <w:lvlJc w:val="left"/>
      <w:pPr>
        <w:tabs>
          <w:tab w:val="num" w:pos="2454"/>
        </w:tabs>
        <w:ind w:left="2454" w:hanging="360"/>
      </w:pPr>
      <w:rPr>
        <w:rFonts w:ascii="Wingdings" w:hAnsi="Wingdings" w:hint="default"/>
        <w:sz w:val="20"/>
      </w:rPr>
    </w:lvl>
    <w:lvl w:ilvl="5" w:tentative="1">
      <w:start w:val="1"/>
      <w:numFmt w:val="bullet"/>
      <w:lvlText w:val=""/>
      <w:lvlJc w:val="left"/>
      <w:pPr>
        <w:tabs>
          <w:tab w:val="num" w:pos="3174"/>
        </w:tabs>
        <w:ind w:left="3174" w:hanging="360"/>
      </w:pPr>
      <w:rPr>
        <w:rFonts w:ascii="Wingdings" w:hAnsi="Wingdings" w:hint="default"/>
        <w:sz w:val="20"/>
      </w:rPr>
    </w:lvl>
    <w:lvl w:ilvl="6" w:tentative="1">
      <w:start w:val="1"/>
      <w:numFmt w:val="bullet"/>
      <w:lvlText w:val=""/>
      <w:lvlJc w:val="left"/>
      <w:pPr>
        <w:tabs>
          <w:tab w:val="num" w:pos="3894"/>
        </w:tabs>
        <w:ind w:left="3894" w:hanging="360"/>
      </w:pPr>
      <w:rPr>
        <w:rFonts w:ascii="Wingdings" w:hAnsi="Wingdings" w:hint="default"/>
        <w:sz w:val="20"/>
      </w:rPr>
    </w:lvl>
    <w:lvl w:ilvl="7" w:tentative="1">
      <w:start w:val="1"/>
      <w:numFmt w:val="bullet"/>
      <w:lvlText w:val=""/>
      <w:lvlJc w:val="left"/>
      <w:pPr>
        <w:tabs>
          <w:tab w:val="num" w:pos="4614"/>
        </w:tabs>
        <w:ind w:left="4614" w:hanging="360"/>
      </w:pPr>
      <w:rPr>
        <w:rFonts w:ascii="Wingdings" w:hAnsi="Wingdings" w:hint="default"/>
        <w:sz w:val="20"/>
      </w:rPr>
    </w:lvl>
    <w:lvl w:ilvl="8" w:tentative="1">
      <w:start w:val="1"/>
      <w:numFmt w:val="bullet"/>
      <w:lvlText w:val=""/>
      <w:lvlJc w:val="left"/>
      <w:pPr>
        <w:tabs>
          <w:tab w:val="num" w:pos="5334"/>
        </w:tabs>
        <w:ind w:left="5334" w:hanging="360"/>
      </w:pPr>
      <w:rPr>
        <w:rFonts w:ascii="Wingdings" w:hAnsi="Wingdings" w:hint="default"/>
        <w:sz w:val="20"/>
      </w:rPr>
    </w:lvl>
  </w:abstractNum>
  <w:abstractNum w:abstractNumId="8">
    <w:nsid w:val="13FF584E"/>
    <w:multiLevelType w:val="multilevel"/>
    <w:tmpl w:val="BFD6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BD19F0"/>
    <w:multiLevelType w:val="hybridMultilevel"/>
    <w:tmpl w:val="A8A410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163228A9"/>
    <w:multiLevelType w:val="hybridMultilevel"/>
    <w:tmpl w:val="3A88D5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6833405"/>
    <w:multiLevelType w:val="hybridMultilevel"/>
    <w:tmpl w:val="CC488F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2622A09"/>
    <w:multiLevelType w:val="multilevel"/>
    <w:tmpl w:val="8838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CC87DC5"/>
    <w:multiLevelType w:val="hybridMultilevel"/>
    <w:tmpl w:val="75CCA9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D0C37E9"/>
    <w:multiLevelType w:val="multilevel"/>
    <w:tmpl w:val="6D72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05D6A1E"/>
    <w:multiLevelType w:val="multilevel"/>
    <w:tmpl w:val="8376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9963C93"/>
    <w:multiLevelType w:val="hybridMultilevel"/>
    <w:tmpl w:val="F33ABC28"/>
    <w:lvl w:ilvl="0" w:tplc="927AF3F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51237CCD"/>
    <w:multiLevelType w:val="hybridMultilevel"/>
    <w:tmpl w:val="42E850B2"/>
    <w:lvl w:ilvl="0" w:tplc="00000003">
      <w:start w:val="1"/>
      <w:numFmt w:val="bullet"/>
      <w:lvlText w:val="-"/>
      <w:lvlJc w:val="left"/>
      <w:pPr>
        <w:tabs>
          <w:tab w:val="num" w:pos="360"/>
        </w:tabs>
        <w:ind w:left="284" w:hanging="284"/>
      </w:pPr>
      <w:rPr>
        <w:rFonts w:ascii="Times New Roman" w:hAnsi="Times New Roman"/>
        <w:sz w:val="16"/>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86151D2"/>
    <w:multiLevelType w:val="hybridMultilevel"/>
    <w:tmpl w:val="53BE0D2C"/>
    <w:lvl w:ilvl="0" w:tplc="27B6DD60">
      <w:start w:val="1"/>
      <w:numFmt w:val="bullet"/>
      <w:pStyle w:val="Einzug1"/>
      <w:lvlText w:val="-"/>
      <w:lvlJc w:val="left"/>
      <w:pPr>
        <w:tabs>
          <w:tab w:val="num" w:pos="360"/>
        </w:tabs>
        <w:ind w:left="284" w:hanging="284"/>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5D154538"/>
    <w:multiLevelType w:val="hybridMultilevel"/>
    <w:tmpl w:val="4C888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61844858"/>
    <w:multiLevelType w:val="hybridMultilevel"/>
    <w:tmpl w:val="322E95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64E45435"/>
    <w:multiLevelType w:val="hybridMultilevel"/>
    <w:tmpl w:val="061817FA"/>
    <w:lvl w:ilvl="0" w:tplc="2794C318">
      <w:start w:val="1"/>
      <w:numFmt w:val="decimal"/>
      <w:lvlText w:val="%1."/>
      <w:lvlJc w:val="left"/>
      <w:pPr>
        <w:ind w:left="1440" w:hanging="360"/>
      </w:pPr>
      <w:rPr>
        <w:sz w:val="20"/>
      </w:r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22">
    <w:nsid w:val="73537FBF"/>
    <w:multiLevelType w:val="multilevel"/>
    <w:tmpl w:val="232496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nsid w:val="77357DB6"/>
    <w:multiLevelType w:val="multilevel"/>
    <w:tmpl w:val="10D0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8"/>
  </w:num>
  <w:num w:numId="3">
    <w:abstractNumId w:val="6"/>
  </w:num>
  <w:num w:numId="4">
    <w:abstractNumId w:val="1"/>
  </w:num>
  <w:num w:numId="5">
    <w:abstractNumId w:val="11"/>
  </w:num>
  <w:num w:numId="6">
    <w:abstractNumId w:val="20"/>
  </w:num>
  <w:num w:numId="7">
    <w:abstractNumId w:val="21"/>
  </w:num>
  <w:num w:numId="8">
    <w:abstractNumId w:val="17"/>
  </w:num>
  <w:num w:numId="9">
    <w:abstractNumId w:val="12"/>
  </w:num>
  <w:num w:numId="10">
    <w:abstractNumId w:val="15"/>
  </w:num>
  <w:num w:numId="11">
    <w:abstractNumId w:val="23"/>
  </w:num>
  <w:num w:numId="12">
    <w:abstractNumId w:val="14"/>
  </w:num>
  <w:num w:numId="13">
    <w:abstractNumId w:val="3"/>
  </w:num>
  <w:num w:numId="14">
    <w:abstractNumId w:val="4"/>
  </w:num>
  <w:num w:numId="15">
    <w:abstractNumId w:val="9"/>
  </w:num>
  <w:num w:numId="16">
    <w:abstractNumId w:val="19"/>
  </w:num>
  <w:num w:numId="17">
    <w:abstractNumId w:val="16"/>
  </w:num>
  <w:num w:numId="18">
    <w:abstractNumId w:val="13"/>
  </w:num>
  <w:num w:numId="19">
    <w:abstractNumId w:val="22"/>
  </w:num>
  <w:num w:numId="20">
    <w:abstractNumId w:val="7"/>
  </w:num>
  <w:num w:numId="21">
    <w:abstractNumId w:val="8"/>
  </w:num>
  <w:num w:numId="22">
    <w:abstractNumId w:val="10"/>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3"/>
  <w:embedSystemFonts/>
  <w:proofState w:spelling="clean" w:grammar="clean"/>
  <w:attachedTemplate r:id="rId1"/>
  <w:stylePaneFormatFilter w:val="3F01"/>
  <w:defaultTabStop w:val="709"/>
  <w:autoHyphenation/>
  <w:hyphenationZone w:val="425"/>
  <w:noPunctuationKerning/>
  <w:characterSpacingControl w:val="doNotCompress"/>
  <w:footnotePr>
    <w:footnote w:id="-1"/>
    <w:footnote w:id="0"/>
  </w:footnotePr>
  <w:endnotePr>
    <w:endnote w:id="-1"/>
    <w:endnote w:id="0"/>
  </w:endnotePr>
  <w:compat/>
  <w:rsids>
    <w:rsidRoot w:val="00DF4CE9"/>
    <w:rsid w:val="000027E9"/>
    <w:rsid w:val="0000765C"/>
    <w:rsid w:val="00011811"/>
    <w:rsid w:val="00012951"/>
    <w:rsid w:val="000131F5"/>
    <w:rsid w:val="00016859"/>
    <w:rsid w:val="00016B01"/>
    <w:rsid w:val="0002503B"/>
    <w:rsid w:val="00030419"/>
    <w:rsid w:val="000312DE"/>
    <w:rsid w:val="00032C9A"/>
    <w:rsid w:val="000331FE"/>
    <w:rsid w:val="00036892"/>
    <w:rsid w:val="00036E62"/>
    <w:rsid w:val="00037FD4"/>
    <w:rsid w:val="00041EEC"/>
    <w:rsid w:val="0004735F"/>
    <w:rsid w:val="00051DEB"/>
    <w:rsid w:val="000619EC"/>
    <w:rsid w:val="000677B4"/>
    <w:rsid w:val="00074459"/>
    <w:rsid w:val="00080191"/>
    <w:rsid w:val="00082D3A"/>
    <w:rsid w:val="00083F72"/>
    <w:rsid w:val="0008467C"/>
    <w:rsid w:val="000925A7"/>
    <w:rsid w:val="00095FCA"/>
    <w:rsid w:val="00096B48"/>
    <w:rsid w:val="000A2F5B"/>
    <w:rsid w:val="000A37B9"/>
    <w:rsid w:val="000B7219"/>
    <w:rsid w:val="000C68CD"/>
    <w:rsid w:val="000C748C"/>
    <w:rsid w:val="000D6113"/>
    <w:rsid w:val="000D6DB1"/>
    <w:rsid w:val="000E5B94"/>
    <w:rsid w:val="000F25A1"/>
    <w:rsid w:val="000F29F2"/>
    <w:rsid w:val="000F7638"/>
    <w:rsid w:val="00103F48"/>
    <w:rsid w:val="001058CC"/>
    <w:rsid w:val="00107CA0"/>
    <w:rsid w:val="0011533C"/>
    <w:rsid w:val="00125262"/>
    <w:rsid w:val="00126054"/>
    <w:rsid w:val="00130618"/>
    <w:rsid w:val="00146633"/>
    <w:rsid w:val="00151691"/>
    <w:rsid w:val="00152B7D"/>
    <w:rsid w:val="0016063A"/>
    <w:rsid w:val="00164401"/>
    <w:rsid w:val="00172AB7"/>
    <w:rsid w:val="0019065E"/>
    <w:rsid w:val="0019229E"/>
    <w:rsid w:val="001928B1"/>
    <w:rsid w:val="001968B6"/>
    <w:rsid w:val="001A03BA"/>
    <w:rsid w:val="001A05B1"/>
    <w:rsid w:val="001A63A7"/>
    <w:rsid w:val="001B16F1"/>
    <w:rsid w:val="001B2493"/>
    <w:rsid w:val="001B3DFD"/>
    <w:rsid w:val="001B640A"/>
    <w:rsid w:val="001C0BD6"/>
    <w:rsid w:val="001C2096"/>
    <w:rsid w:val="001C28DA"/>
    <w:rsid w:val="001C648F"/>
    <w:rsid w:val="001D4BD2"/>
    <w:rsid w:val="001D7421"/>
    <w:rsid w:val="001E4ABB"/>
    <w:rsid w:val="001E6E97"/>
    <w:rsid w:val="001F2739"/>
    <w:rsid w:val="001F44ED"/>
    <w:rsid w:val="00200051"/>
    <w:rsid w:val="00203569"/>
    <w:rsid w:val="00203C81"/>
    <w:rsid w:val="00206EBC"/>
    <w:rsid w:val="00206F0F"/>
    <w:rsid w:val="00221F6C"/>
    <w:rsid w:val="0022455F"/>
    <w:rsid w:val="00226419"/>
    <w:rsid w:val="00227863"/>
    <w:rsid w:val="0023094E"/>
    <w:rsid w:val="002347C5"/>
    <w:rsid w:val="002426D0"/>
    <w:rsid w:val="00250DA4"/>
    <w:rsid w:val="0025326F"/>
    <w:rsid w:val="00256DE2"/>
    <w:rsid w:val="00257D44"/>
    <w:rsid w:val="00261BE3"/>
    <w:rsid w:val="0026433B"/>
    <w:rsid w:val="00264F5C"/>
    <w:rsid w:val="0026596E"/>
    <w:rsid w:val="0027412B"/>
    <w:rsid w:val="00274203"/>
    <w:rsid w:val="002827B2"/>
    <w:rsid w:val="002933A4"/>
    <w:rsid w:val="00295F78"/>
    <w:rsid w:val="002974F3"/>
    <w:rsid w:val="002A2F78"/>
    <w:rsid w:val="002B2D6E"/>
    <w:rsid w:val="002B4DD1"/>
    <w:rsid w:val="002C6A00"/>
    <w:rsid w:val="002C7ED4"/>
    <w:rsid w:val="002D0363"/>
    <w:rsid w:val="002D3C5C"/>
    <w:rsid w:val="002D7846"/>
    <w:rsid w:val="002E0EE1"/>
    <w:rsid w:val="002F1A6B"/>
    <w:rsid w:val="002F3275"/>
    <w:rsid w:val="002F365A"/>
    <w:rsid w:val="002F5630"/>
    <w:rsid w:val="002F68CC"/>
    <w:rsid w:val="002F6CB7"/>
    <w:rsid w:val="002F73AC"/>
    <w:rsid w:val="00301703"/>
    <w:rsid w:val="00307977"/>
    <w:rsid w:val="00310CC5"/>
    <w:rsid w:val="00315741"/>
    <w:rsid w:val="00317D1A"/>
    <w:rsid w:val="003452DA"/>
    <w:rsid w:val="00353ACB"/>
    <w:rsid w:val="003544DB"/>
    <w:rsid w:val="00354EDA"/>
    <w:rsid w:val="003612F9"/>
    <w:rsid w:val="00361608"/>
    <w:rsid w:val="00366E30"/>
    <w:rsid w:val="003746CB"/>
    <w:rsid w:val="00376DB4"/>
    <w:rsid w:val="00380745"/>
    <w:rsid w:val="00390153"/>
    <w:rsid w:val="00390AD0"/>
    <w:rsid w:val="003A07F7"/>
    <w:rsid w:val="003A2A0D"/>
    <w:rsid w:val="003B3A5D"/>
    <w:rsid w:val="003B6BA4"/>
    <w:rsid w:val="003C3412"/>
    <w:rsid w:val="003C6EE0"/>
    <w:rsid w:val="003C7C55"/>
    <w:rsid w:val="003D0A98"/>
    <w:rsid w:val="003D1418"/>
    <w:rsid w:val="003D724B"/>
    <w:rsid w:val="003E1E09"/>
    <w:rsid w:val="003E1FEF"/>
    <w:rsid w:val="003E3A1B"/>
    <w:rsid w:val="003E6666"/>
    <w:rsid w:val="003F06C7"/>
    <w:rsid w:val="003F25F0"/>
    <w:rsid w:val="00412C39"/>
    <w:rsid w:val="0041350E"/>
    <w:rsid w:val="00413AFB"/>
    <w:rsid w:val="004213AA"/>
    <w:rsid w:val="00421DFE"/>
    <w:rsid w:val="004231B4"/>
    <w:rsid w:val="00427E09"/>
    <w:rsid w:val="00433049"/>
    <w:rsid w:val="004332BE"/>
    <w:rsid w:val="004407A0"/>
    <w:rsid w:val="00440BBF"/>
    <w:rsid w:val="00441CDC"/>
    <w:rsid w:val="00445461"/>
    <w:rsid w:val="00447D56"/>
    <w:rsid w:val="00463BC2"/>
    <w:rsid w:val="0047285F"/>
    <w:rsid w:val="00472A3A"/>
    <w:rsid w:val="00472CCE"/>
    <w:rsid w:val="00481FAA"/>
    <w:rsid w:val="0048297B"/>
    <w:rsid w:val="004846A3"/>
    <w:rsid w:val="00485149"/>
    <w:rsid w:val="00487608"/>
    <w:rsid w:val="004913D6"/>
    <w:rsid w:val="00492B3C"/>
    <w:rsid w:val="00496401"/>
    <w:rsid w:val="00496821"/>
    <w:rsid w:val="00497479"/>
    <w:rsid w:val="004A3C31"/>
    <w:rsid w:val="004A6D86"/>
    <w:rsid w:val="004B3AD6"/>
    <w:rsid w:val="004B46D9"/>
    <w:rsid w:val="004B4997"/>
    <w:rsid w:val="004B5F5C"/>
    <w:rsid w:val="004B688E"/>
    <w:rsid w:val="004C0E78"/>
    <w:rsid w:val="004C34DC"/>
    <w:rsid w:val="004C6534"/>
    <w:rsid w:val="004C794B"/>
    <w:rsid w:val="004D0FA7"/>
    <w:rsid w:val="004F074D"/>
    <w:rsid w:val="004F3394"/>
    <w:rsid w:val="004F4C1B"/>
    <w:rsid w:val="004F5BD6"/>
    <w:rsid w:val="00500212"/>
    <w:rsid w:val="00516E0F"/>
    <w:rsid w:val="00522C00"/>
    <w:rsid w:val="0052585D"/>
    <w:rsid w:val="00530317"/>
    <w:rsid w:val="0053751F"/>
    <w:rsid w:val="00542566"/>
    <w:rsid w:val="00545409"/>
    <w:rsid w:val="00547285"/>
    <w:rsid w:val="00554508"/>
    <w:rsid w:val="00556672"/>
    <w:rsid w:val="00563573"/>
    <w:rsid w:val="005778D5"/>
    <w:rsid w:val="0058416B"/>
    <w:rsid w:val="005871ED"/>
    <w:rsid w:val="00597A67"/>
    <w:rsid w:val="005A72B8"/>
    <w:rsid w:val="005B7031"/>
    <w:rsid w:val="005C0925"/>
    <w:rsid w:val="005C1FEF"/>
    <w:rsid w:val="005C2734"/>
    <w:rsid w:val="005C4F11"/>
    <w:rsid w:val="005C505C"/>
    <w:rsid w:val="005D01DC"/>
    <w:rsid w:val="005D0B36"/>
    <w:rsid w:val="005D1109"/>
    <w:rsid w:val="005D38A7"/>
    <w:rsid w:val="005D73B9"/>
    <w:rsid w:val="005F0E73"/>
    <w:rsid w:val="005F2ED3"/>
    <w:rsid w:val="006048BE"/>
    <w:rsid w:val="00606A58"/>
    <w:rsid w:val="00606B1B"/>
    <w:rsid w:val="00611C42"/>
    <w:rsid w:val="00614AFB"/>
    <w:rsid w:val="00626ED5"/>
    <w:rsid w:val="0062745F"/>
    <w:rsid w:val="00633BB6"/>
    <w:rsid w:val="00633BE2"/>
    <w:rsid w:val="00634817"/>
    <w:rsid w:val="0066661D"/>
    <w:rsid w:val="006724C2"/>
    <w:rsid w:val="00682257"/>
    <w:rsid w:val="00692C1C"/>
    <w:rsid w:val="006960D9"/>
    <w:rsid w:val="006A01AE"/>
    <w:rsid w:val="006A0C84"/>
    <w:rsid w:val="006A3E8F"/>
    <w:rsid w:val="006A715C"/>
    <w:rsid w:val="006A74C4"/>
    <w:rsid w:val="006B25E1"/>
    <w:rsid w:val="006B3212"/>
    <w:rsid w:val="006C1FF0"/>
    <w:rsid w:val="006C3722"/>
    <w:rsid w:val="006C6A59"/>
    <w:rsid w:val="006C71B4"/>
    <w:rsid w:val="006D02E3"/>
    <w:rsid w:val="006D2FFF"/>
    <w:rsid w:val="006D3F73"/>
    <w:rsid w:val="006D475B"/>
    <w:rsid w:val="006E08BC"/>
    <w:rsid w:val="006E4B67"/>
    <w:rsid w:val="006F185D"/>
    <w:rsid w:val="006F548B"/>
    <w:rsid w:val="00701866"/>
    <w:rsid w:val="0070293E"/>
    <w:rsid w:val="00707508"/>
    <w:rsid w:val="00710D6F"/>
    <w:rsid w:val="00712BB4"/>
    <w:rsid w:val="00720417"/>
    <w:rsid w:val="00742988"/>
    <w:rsid w:val="0075440D"/>
    <w:rsid w:val="0075595C"/>
    <w:rsid w:val="0075675A"/>
    <w:rsid w:val="00757B52"/>
    <w:rsid w:val="007608F6"/>
    <w:rsid w:val="00771139"/>
    <w:rsid w:val="00774382"/>
    <w:rsid w:val="0078131C"/>
    <w:rsid w:val="00781A25"/>
    <w:rsid w:val="0078342B"/>
    <w:rsid w:val="00783CD1"/>
    <w:rsid w:val="00784198"/>
    <w:rsid w:val="00796CA9"/>
    <w:rsid w:val="007A0341"/>
    <w:rsid w:val="007A4C25"/>
    <w:rsid w:val="007A621D"/>
    <w:rsid w:val="007A7DEF"/>
    <w:rsid w:val="007B510C"/>
    <w:rsid w:val="007B5527"/>
    <w:rsid w:val="007D0955"/>
    <w:rsid w:val="007D1211"/>
    <w:rsid w:val="007D2FE1"/>
    <w:rsid w:val="007D7649"/>
    <w:rsid w:val="007E079C"/>
    <w:rsid w:val="007E79F7"/>
    <w:rsid w:val="007F6DE4"/>
    <w:rsid w:val="007F7A83"/>
    <w:rsid w:val="00810933"/>
    <w:rsid w:val="008112E8"/>
    <w:rsid w:val="00815594"/>
    <w:rsid w:val="008223E5"/>
    <w:rsid w:val="00822949"/>
    <w:rsid w:val="00823EE8"/>
    <w:rsid w:val="0083272A"/>
    <w:rsid w:val="00835C63"/>
    <w:rsid w:val="0083711C"/>
    <w:rsid w:val="00837AE4"/>
    <w:rsid w:val="00843356"/>
    <w:rsid w:val="00843C84"/>
    <w:rsid w:val="008465AB"/>
    <w:rsid w:val="008519EF"/>
    <w:rsid w:val="00874347"/>
    <w:rsid w:val="00875C10"/>
    <w:rsid w:val="00876B62"/>
    <w:rsid w:val="00876CBB"/>
    <w:rsid w:val="00886592"/>
    <w:rsid w:val="00896746"/>
    <w:rsid w:val="008A4E70"/>
    <w:rsid w:val="008A5879"/>
    <w:rsid w:val="008B2B9C"/>
    <w:rsid w:val="008C0B2B"/>
    <w:rsid w:val="008C1665"/>
    <w:rsid w:val="008C28B3"/>
    <w:rsid w:val="008C49E9"/>
    <w:rsid w:val="008D6FD7"/>
    <w:rsid w:val="008E0CC5"/>
    <w:rsid w:val="008E1DD4"/>
    <w:rsid w:val="008E30A2"/>
    <w:rsid w:val="008E4263"/>
    <w:rsid w:val="008F0FA4"/>
    <w:rsid w:val="00900034"/>
    <w:rsid w:val="009024D6"/>
    <w:rsid w:val="00904C62"/>
    <w:rsid w:val="00907468"/>
    <w:rsid w:val="00907D42"/>
    <w:rsid w:val="00910D6E"/>
    <w:rsid w:val="009159E1"/>
    <w:rsid w:val="00917830"/>
    <w:rsid w:val="00933178"/>
    <w:rsid w:val="00933FB5"/>
    <w:rsid w:val="0093435C"/>
    <w:rsid w:val="00942F96"/>
    <w:rsid w:val="00944633"/>
    <w:rsid w:val="009453EB"/>
    <w:rsid w:val="00946E2C"/>
    <w:rsid w:val="009540F3"/>
    <w:rsid w:val="00955A8C"/>
    <w:rsid w:val="009573FD"/>
    <w:rsid w:val="00957C76"/>
    <w:rsid w:val="00961D67"/>
    <w:rsid w:val="009654B7"/>
    <w:rsid w:val="00975F15"/>
    <w:rsid w:val="0098051C"/>
    <w:rsid w:val="009910A2"/>
    <w:rsid w:val="009966B4"/>
    <w:rsid w:val="0099690F"/>
    <w:rsid w:val="00997573"/>
    <w:rsid w:val="009A587D"/>
    <w:rsid w:val="009B190E"/>
    <w:rsid w:val="009B2DA8"/>
    <w:rsid w:val="009C4F9A"/>
    <w:rsid w:val="009C58E4"/>
    <w:rsid w:val="009C670B"/>
    <w:rsid w:val="009C71F7"/>
    <w:rsid w:val="009D2A76"/>
    <w:rsid w:val="009D5E6C"/>
    <w:rsid w:val="009E0F66"/>
    <w:rsid w:val="009E2E0A"/>
    <w:rsid w:val="009E677B"/>
    <w:rsid w:val="009E6F70"/>
    <w:rsid w:val="009E74CF"/>
    <w:rsid w:val="00A07294"/>
    <w:rsid w:val="00A138CC"/>
    <w:rsid w:val="00A14CEB"/>
    <w:rsid w:val="00A236BC"/>
    <w:rsid w:val="00A30AAE"/>
    <w:rsid w:val="00A34379"/>
    <w:rsid w:val="00A35549"/>
    <w:rsid w:val="00A47357"/>
    <w:rsid w:val="00A54EDA"/>
    <w:rsid w:val="00A61D58"/>
    <w:rsid w:val="00A6585C"/>
    <w:rsid w:val="00A70AFD"/>
    <w:rsid w:val="00A72253"/>
    <w:rsid w:val="00A72CB5"/>
    <w:rsid w:val="00A73A74"/>
    <w:rsid w:val="00A77B84"/>
    <w:rsid w:val="00A8649E"/>
    <w:rsid w:val="00A87783"/>
    <w:rsid w:val="00A92F68"/>
    <w:rsid w:val="00A96AF4"/>
    <w:rsid w:val="00A97EA7"/>
    <w:rsid w:val="00AB217F"/>
    <w:rsid w:val="00AB3A4C"/>
    <w:rsid w:val="00AB457A"/>
    <w:rsid w:val="00AB4ABD"/>
    <w:rsid w:val="00AC3C1B"/>
    <w:rsid w:val="00AC4D62"/>
    <w:rsid w:val="00AC7047"/>
    <w:rsid w:val="00AD5201"/>
    <w:rsid w:val="00AE28EC"/>
    <w:rsid w:val="00AE2938"/>
    <w:rsid w:val="00AE3EB8"/>
    <w:rsid w:val="00AE4CF0"/>
    <w:rsid w:val="00AE6A6E"/>
    <w:rsid w:val="00AE721C"/>
    <w:rsid w:val="00AF3FC7"/>
    <w:rsid w:val="00AF4A77"/>
    <w:rsid w:val="00AF58A8"/>
    <w:rsid w:val="00AF594A"/>
    <w:rsid w:val="00B03AB8"/>
    <w:rsid w:val="00B0617D"/>
    <w:rsid w:val="00B07169"/>
    <w:rsid w:val="00B2062C"/>
    <w:rsid w:val="00B23833"/>
    <w:rsid w:val="00B27781"/>
    <w:rsid w:val="00B33386"/>
    <w:rsid w:val="00B340F9"/>
    <w:rsid w:val="00B34698"/>
    <w:rsid w:val="00B35187"/>
    <w:rsid w:val="00B37312"/>
    <w:rsid w:val="00B4283C"/>
    <w:rsid w:val="00B531A1"/>
    <w:rsid w:val="00B57BEF"/>
    <w:rsid w:val="00B62062"/>
    <w:rsid w:val="00B663F1"/>
    <w:rsid w:val="00B71668"/>
    <w:rsid w:val="00B723F7"/>
    <w:rsid w:val="00B72DFB"/>
    <w:rsid w:val="00B72FA6"/>
    <w:rsid w:val="00B8075C"/>
    <w:rsid w:val="00B86C2C"/>
    <w:rsid w:val="00B92016"/>
    <w:rsid w:val="00BA6FF2"/>
    <w:rsid w:val="00BB1DA7"/>
    <w:rsid w:val="00BB254F"/>
    <w:rsid w:val="00BB7859"/>
    <w:rsid w:val="00BD05CB"/>
    <w:rsid w:val="00BD1CEE"/>
    <w:rsid w:val="00BD3982"/>
    <w:rsid w:val="00BD3CA1"/>
    <w:rsid w:val="00BD48B0"/>
    <w:rsid w:val="00BE47CC"/>
    <w:rsid w:val="00BE6AC3"/>
    <w:rsid w:val="00BF1E7B"/>
    <w:rsid w:val="00BF3651"/>
    <w:rsid w:val="00BF36F3"/>
    <w:rsid w:val="00BF3CEE"/>
    <w:rsid w:val="00BF3E54"/>
    <w:rsid w:val="00BF6C47"/>
    <w:rsid w:val="00BF6C53"/>
    <w:rsid w:val="00C05960"/>
    <w:rsid w:val="00C05EF7"/>
    <w:rsid w:val="00C07CA8"/>
    <w:rsid w:val="00C161E3"/>
    <w:rsid w:val="00C25772"/>
    <w:rsid w:val="00C26D44"/>
    <w:rsid w:val="00C31127"/>
    <w:rsid w:val="00C31B1C"/>
    <w:rsid w:val="00C36AED"/>
    <w:rsid w:val="00C42A4E"/>
    <w:rsid w:val="00C47522"/>
    <w:rsid w:val="00C5016B"/>
    <w:rsid w:val="00C5198B"/>
    <w:rsid w:val="00C55B1B"/>
    <w:rsid w:val="00C569D0"/>
    <w:rsid w:val="00C578FE"/>
    <w:rsid w:val="00C67755"/>
    <w:rsid w:val="00C70231"/>
    <w:rsid w:val="00C772C9"/>
    <w:rsid w:val="00CA2F4B"/>
    <w:rsid w:val="00CA4746"/>
    <w:rsid w:val="00CA62A8"/>
    <w:rsid w:val="00CA7580"/>
    <w:rsid w:val="00CC33AC"/>
    <w:rsid w:val="00CC4973"/>
    <w:rsid w:val="00CD21C2"/>
    <w:rsid w:val="00CD414F"/>
    <w:rsid w:val="00CD481F"/>
    <w:rsid w:val="00CD7C56"/>
    <w:rsid w:val="00CE1B2F"/>
    <w:rsid w:val="00CF2C53"/>
    <w:rsid w:val="00CF327B"/>
    <w:rsid w:val="00CF5CB6"/>
    <w:rsid w:val="00CF6E3F"/>
    <w:rsid w:val="00CF74B1"/>
    <w:rsid w:val="00D02CC3"/>
    <w:rsid w:val="00D04F24"/>
    <w:rsid w:val="00D06621"/>
    <w:rsid w:val="00D1469E"/>
    <w:rsid w:val="00D14F04"/>
    <w:rsid w:val="00D15FB1"/>
    <w:rsid w:val="00D17C79"/>
    <w:rsid w:val="00D21849"/>
    <w:rsid w:val="00D2400B"/>
    <w:rsid w:val="00D270F4"/>
    <w:rsid w:val="00D315A9"/>
    <w:rsid w:val="00D3345E"/>
    <w:rsid w:val="00D401AB"/>
    <w:rsid w:val="00D409EE"/>
    <w:rsid w:val="00D5035C"/>
    <w:rsid w:val="00D52B10"/>
    <w:rsid w:val="00D546E3"/>
    <w:rsid w:val="00D5615D"/>
    <w:rsid w:val="00D56C25"/>
    <w:rsid w:val="00D573AA"/>
    <w:rsid w:val="00D61C68"/>
    <w:rsid w:val="00D7230F"/>
    <w:rsid w:val="00D7321D"/>
    <w:rsid w:val="00D83D65"/>
    <w:rsid w:val="00D85126"/>
    <w:rsid w:val="00D861C3"/>
    <w:rsid w:val="00D87FFE"/>
    <w:rsid w:val="00DA0028"/>
    <w:rsid w:val="00DB687A"/>
    <w:rsid w:val="00DB7912"/>
    <w:rsid w:val="00DC4740"/>
    <w:rsid w:val="00DC4CA1"/>
    <w:rsid w:val="00DD09E5"/>
    <w:rsid w:val="00DE4CC3"/>
    <w:rsid w:val="00DF23D1"/>
    <w:rsid w:val="00DF46C2"/>
    <w:rsid w:val="00DF4CE9"/>
    <w:rsid w:val="00E06ED0"/>
    <w:rsid w:val="00E0736D"/>
    <w:rsid w:val="00E0792B"/>
    <w:rsid w:val="00E1130A"/>
    <w:rsid w:val="00E1619D"/>
    <w:rsid w:val="00E2097E"/>
    <w:rsid w:val="00E21FF0"/>
    <w:rsid w:val="00E2572C"/>
    <w:rsid w:val="00E312A0"/>
    <w:rsid w:val="00E31FD3"/>
    <w:rsid w:val="00E355BC"/>
    <w:rsid w:val="00E4044A"/>
    <w:rsid w:val="00E4055B"/>
    <w:rsid w:val="00E42101"/>
    <w:rsid w:val="00E437A7"/>
    <w:rsid w:val="00E4488A"/>
    <w:rsid w:val="00E45B86"/>
    <w:rsid w:val="00E460FA"/>
    <w:rsid w:val="00E465E0"/>
    <w:rsid w:val="00E57703"/>
    <w:rsid w:val="00E630B8"/>
    <w:rsid w:val="00E63302"/>
    <w:rsid w:val="00E6467C"/>
    <w:rsid w:val="00E711BF"/>
    <w:rsid w:val="00E72DB8"/>
    <w:rsid w:val="00E73C4C"/>
    <w:rsid w:val="00E75787"/>
    <w:rsid w:val="00E81C65"/>
    <w:rsid w:val="00E90CE3"/>
    <w:rsid w:val="00E9544B"/>
    <w:rsid w:val="00EA0F76"/>
    <w:rsid w:val="00EA7592"/>
    <w:rsid w:val="00EC16C7"/>
    <w:rsid w:val="00EC53A3"/>
    <w:rsid w:val="00ED0F89"/>
    <w:rsid w:val="00ED4407"/>
    <w:rsid w:val="00ED4DCE"/>
    <w:rsid w:val="00ED4F20"/>
    <w:rsid w:val="00ED6521"/>
    <w:rsid w:val="00EE41B8"/>
    <w:rsid w:val="00EE5A27"/>
    <w:rsid w:val="00EE6D13"/>
    <w:rsid w:val="00EF32F6"/>
    <w:rsid w:val="00EF5437"/>
    <w:rsid w:val="00F02600"/>
    <w:rsid w:val="00F0278B"/>
    <w:rsid w:val="00F02A7A"/>
    <w:rsid w:val="00F03CBB"/>
    <w:rsid w:val="00F0444A"/>
    <w:rsid w:val="00F054CF"/>
    <w:rsid w:val="00F06C1F"/>
    <w:rsid w:val="00F075CF"/>
    <w:rsid w:val="00F10F69"/>
    <w:rsid w:val="00F11B58"/>
    <w:rsid w:val="00F1250B"/>
    <w:rsid w:val="00F20829"/>
    <w:rsid w:val="00F22B63"/>
    <w:rsid w:val="00F32755"/>
    <w:rsid w:val="00F344C4"/>
    <w:rsid w:val="00F365B8"/>
    <w:rsid w:val="00F578CA"/>
    <w:rsid w:val="00F601C0"/>
    <w:rsid w:val="00F60C25"/>
    <w:rsid w:val="00F612C5"/>
    <w:rsid w:val="00F6722C"/>
    <w:rsid w:val="00F725B3"/>
    <w:rsid w:val="00F7425B"/>
    <w:rsid w:val="00F74BF9"/>
    <w:rsid w:val="00F763F5"/>
    <w:rsid w:val="00F76A9B"/>
    <w:rsid w:val="00F811B0"/>
    <w:rsid w:val="00F83482"/>
    <w:rsid w:val="00F8609D"/>
    <w:rsid w:val="00F924F9"/>
    <w:rsid w:val="00F936A9"/>
    <w:rsid w:val="00F952BE"/>
    <w:rsid w:val="00F9668F"/>
    <w:rsid w:val="00FA012C"/>
    <w:rsid w:val="00FA2818"/>
    <w:rsid w:val="00FB10A2"/>
    <w:rsid w:val="00FB4A2C"/>
    <w:rsid w:val="00FB6F76"/>
    <w:rsid w:val="00FC11FB"/>
    <w:rsid w:val="00FC1C9B"/>
    <w:rsid w:val="00FC2846"/>
    <w:rsid w:val="00FC2A79"/>
    <w:rsid w:val="00FC37B4"/>
    <w:rsid w:val="00FC3D91"/>
    <w:rsid w:val="00FC4108"/>
    <w:rsid w:val="00FC4F13"/>
    <w:rsid w:val="00FD1F42"/>
    <w:rsid w:val="00FE0040"/>
    <w:rsid w:val="00FE1987"/>
    <w:rsid w:val="00FE2DA4"/>
    <w:rsid w:val="00FE4D75"/>
    <w:rsid w:val="00FE50AD"/>
    <w:rsid w:val="00FF08C2"/>
    <w:rsid w:val="00FF4929"/>
    <w:rsid w:val="00FF4CA8"/>
    <w:rsid w:val="00FF5378"/>
    <w:rsid w:val="00FF5E8E"/>
    <w:rsid w:val="00FF5FDD"/>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39" w:unhideWhenUsed="0"/>
    <w:lsdException w:name="toc 2" w:locked="1" w:semiHidden="0" w:uiPriority="39" w:unhideWhenUsed="0"/>
    <w:lsdException w:name="toc 3" w:locked="1" w:semiHidden="0" w:uiPriority="0" w:unhideWhenUsed="0"/>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rd">
    <w:name w:val="Normal"/>
    <w:qFormat/>
    <w:rsid w:val="00DF23D1"/>
    <w:pPr>
      <w:spacing w:after="120"/>
    </w:pPr>
    <w:rPr>
      <w:rFonts w:ascii="Calibri" w:hAnsi="Calibri"/>
      <w:sz w:val="24"/>
      <w:szCs w:val="24"/>
      <w:lang w:eastAsia="de-DE"/>
    </w:rPr>
  </w:style>
  <w:style w:type="paragraph" w:styleId="berschrift1">
    <w:name w:val="heading 1"/>
    <w:basedOn w:val="Standard"/>
    <w:next w:val="Standard"/>
    <w:link w:val="berschrift1Zchn"/>
    <w:uiPriority w:val="99"/>
    <w:qFormat/>
    <w:rsid w:val="00A14CEB"/>
    <w:pPr>
      <w:keepNext/>
      <w:spacing w:before="280" w:after="60"/>
      <w:outlineLvl w:val="0"/>
    </w:pPr>
    <w:rPr>
      <w:b/>
      <w:kern w:val="28"/>
      <w:sz w:val="32"/>
      <w:szCs w:val="20"/>
      <w:lang w:eastAsia="en-US"/>
    </w:rPr>
  </w:style>
  <w:style w:type="paragraph" w:styleId="berschrift2">
    <w:name w:val="heading 2"/>
    <w:basedOn w:val="Standard"/>
    <w:next w:val="Standard"/>
    <w:link w:val="berschrift2Zchn"/>
    <w:uiPriority w:val="99"/>
    <w:qFormat/>
    <w:rsid w:val="0075595C"/>
    <w:pPr>
      <w:keepNext/>
      <w:spacing w:before="260" w:after="60"/>
      <w:outlineLvl w:val="1"/>
    </w:pPr>
    <w:rPr>
      <w:b/>
      <w:sz w:val="26"/>
      <w:szCs w:val="20"/>
      <w:lang w:eastAsia="en-US"/>
    </w:rPr>
  </w:style>
  <w:style w:type="paragraph" w:styleId="berschrift3">
    <w:name w:val="heading 3"/>
    <w:basedOn w:val="Standard"/>
    <w:next w:val="Standard"/>
    <w:link w:val="berschrift3Zchn"/>
    <w:uiPriority w:val="99"/>
    <w:qFormat/>
    <w:rsid w:val="00904C62"/>
    <w:pPr>
      <w:keepNext/>
      <w:spacing w:before="240" w:after="60"/>
      <w:outlineLvl w:val="2"/>
    </w:pPr>
    <w:rPr>
      <w:rFonts w:cs="Arial"/>
      <w:b/>
      <w:bCs/>
      <w:szCs w:val="26"/>
    </w:rPr>
  </w:style>
  <w:style w:type="paragraph" w:styleId="berschrift4">
    <w:name w:val="heading 4"/>
    <w:basedOn w:val="Standard"/>
    <w:next w:val="Standard"/>
    <w:link w:val="berschrift4Zchn"/>
    <w:uiPriority w:val="99"/>
    <w:qFormat/>
    <w:rsid w:val="00011811"/>
    <w:pPr>
      <w:keepNext/>
      <w:spacing w:before="40" w:after="40"/>
      <w:outlineLvl w:val="3"/>
    </w:pPr>
    <w:rPr>
      <w:rFonts w:asciiTheme="minorHAnsi" w:hAnsiTheme="minorHAnsi"/>
      <w:b/>
      <w:sz w:val="22"/>
      <w:szCs w:val="20"/>
      <w:lang w:eastAsia="en-US"/>
    </w:rPr>
  </w:style>
  <w:style w:type="paragraph" w:styleId="berschrift5">
    <w:name w:val="heading 5"/>
    <w:basedOn w:val="Standard"/>
    <w:next w:val="Standard"/>
    <w:link w:val="berschrift5Zchn"/>
    <w:uiPriority w:val="99"/>
    <w:qFormat/>
    <w:rsid w:val="00904C62"/>
    <w:pPr>
      <w:spacing w:before="200" w:after="60"/>
      <w:outlineLvl w:val="4"/>
    </w:pPr>
    <w:rPr>
      <w:b/>
      <w:szCs w:val="20"/>
      <w:lang w:val="en-GB" w:eastAsia="en-US"/>
    </w:rPr>
  </w:style>
  <w:style w:type="paragraph" w:styleId="berschrift6">
    <w:name w:val="heading 6"/>
    <w:basedOn w:val="Standard"/>
    <w:next w:val="Standard"/>
    <w:link w:val="berschrift6Zchn"/>
    <w:uiPriority w:val="99"/>
    <w:qFormat/>
    <w:rsid w:val="00904C62"/>
    <w:pPr>
      <w:spacing w:before="240" w:after="60"/>
      <w:outlineLvl w:val="5"/>
    </w:pPr>
    <w:rPr>
      <w:rFonts w:ascii="Arial" w:hAnsi="Arial"/>
      <w:i/>
      <w:sz w:val="22"/>
      <w:szCs w:val="20"/>
      <w:lang w:val="en-GB" w:eastAsia="en-US"/>
    </w:rPr>
  </w:style>
  <w:style w:type="paragraph" w:styleId="berschrift7">
    <w:name w:val="heading 7"/>
    <w:basedOn w:val="Standard"/>
    <w:next w:val="Standard"/>
    <w:link w:val="berschrift7Zchn"/>
    <w:uiPriority w:val="99"/>
    <w:qFormat/>
    <w:rsid w:val="00904C62"/>
    <w:pPr>
      <w:spacing w:before="240" w:after="60"/>
      <w:outlineLvl w:val="6"/>
    </w:pPr>
    <w:rPr>
      <w:rFonts w:ascii="Arial" w:hAnsi="Arial"/>
      <w:szCs w:val="20"/>
      <w:lang w:val="en-GB" w:eastAsia="en-US"/>
    </w:rPr>
  </w:style>
  <w:style w:type="paragraph" w:styleId="berschrift8">
    <w:name w:val="heading 8"/>
    <w:basedOn w:val="Standard"/>
    <w:next w:val="Standard"/>
    <w:link w:val="berschrift8Zchn"/>
    <w:uiPriority w:val="99"/>
    <w:qFormat/>
    <w:rsid w:val="00904C62"/>
    <w:pPr>
      <w:spacing w:before="240" w:after="60"/>
      <w:outlineLvl w:val="7"/>
    </w:pPr>
    <w:rPr>
      <w:rFonts w:ascii="Arial" w:hAnsi="Arial"/>
      <w:i/>
      <w:szCs w:val="20"/>
      <w:lang w:val="en-GB" w:eastAsia="en-US"/>
    </w:rPr>
  </w:style>
  <w:style w:type="paragraph" w:styleId="berschrift9">
    <w:name w:val="heading 9"/>
    <w:basedOn w:val="Standard"/>
    <w:next w:val="Standard"/>
    <w:link w:val="berschrift9Zchn"/>
    <w:uiPriority w:val="99"/>
    <w:qFormat/>
    <w:rsid w:val="00904C62"/>
    <w:pPr>
      <w:spacing w:before="240" w:after="60"/>
      <w:outlineLvl w:val="8"/>
    </w:pPr>
    <w:rPr>
      <w:rFonts w:ascii="Arial" w:hAnsi="Arial"/>
      <w:b/>
      <w:i/>
      <w:sz w:val="18"/>
      <w:szCs w:val="20"/>
      <w:lang w:val="en-GB"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rsid w:val="00A14CEB"/>
    <w:rPr>
      <w:rFonts w:ascii="Calibri" w:hAnsi="Calibri"/>
      <w:b/>
      <w:kern w:val="28"/>
      <w:sz w:val="32"/>
      <w:lang w:eastAsia="en-US"/>
    </w:rPr>
  </w:style>
  <w:style w:type="character" w:customStyle="1" w:styleId="berschrift2Zchn">
    <w:name w:val="Überschrift 2 Zchn"/>
    <w:basedOn w:val="Absatz-Standardschriftart"/>
    <w:link w:val="berschrift2"/>
    <w:uiPriority w:val="99"/>
    <w:rsid w:val="0075595C"/>
    <w:rPr>
      <w:rFonts w:ascii="Calibri" w:hAnsi="Calibri"/>
      <w:b/>
      <w:sz w:val="26"/>
      <w:lang w:eastAsia="en-US"/>
    </w:rPr>
  </w:style>
  <w:style w:type="character" w:customStyle="1" w:styleId="berschrift3Zchn">
    <w:name w:val="Überschrift 3 Zchn"/>
    <w:basedOn w:val="Absatz-Standardschriftart"/>
    <w:link w:val="berschrift3"/>
    <w:uiPriority w:val="9"/>
    <w:semiHidden/>
    <w:rsid w:val="003307DB"/>
    <w:rPr>
      <w:rFonts w:ascii="Cambria" w:eastAsia="Times New Roman" w:hAnsi="Cambria" w:cs="Times New Roman"/>
      <w:b/>
      <w:bCs/>
      <w:sz w:val="26"/>
      <w:szCs w:val="26"/>
      <w:lang w:val="de-CH"/>
    </w:rPr>
  </w:style>
  <w:style w:type="character" w:customStyle="1" w:styleId="berschrift4Zchn">
    <w:name w:val="Überschrift 4 Zchn"/>
    <w:basedOn w:val="Absatz-Standardschriftart"/>
    <w:link w:val="berschrift4"/>
    <w:uiPriority w:val="99"/>
    <w:locked/>
    <w:rsid w:val="00011811"/>
    <w:rPr>
      <w:rFonts w:asciiTheme="minorHAnsi" w:hAnsiTheme="minorHAnsi"/>
      <w:b/>
      <w:sz w:val="22"/>
      <w:lang w:eastAsia="en-US"/>
    </w:rPr>
  </w:style>
  <w:style w:type="character" w:customStyle="1" w:styleId="berschrift5Zchn">
    <w:name w:val="Überschrift 5 Zchn"/>
    <w:basedOn w:val="Absatz-Standardschriftart"/>
    <w:link w:val="berschrift5"/>
    <w:uiPriority w:val="9"/>
    <w:semiHidden/>
    <w:rsid w:val="003307DB"/>
    <w:rPr>
      <w:rFonts w:ascii="Calibri" w:eastAsia="Times New Roman" w:hAnsi="Calibri" w:cs="Times New Roman"/>
      <w:b/>
      <w:bCs/>
      <w:i/>
      <w:iCs/>
      <w:sz w:val="26"/>
      <w:szCs w:val="26"/>
      <w:lang w:val="de-CH"/>
    </w:rPr>
  </w:style>
  <w:style w:type="character" w:customStyle="1" w:styleId="berschrift6Zchn">
    <w:name w:val="Überschrift 6 Zchn"/>
    <w:basedOn w:val="Absatz-Standardschriftart"/>
    <w:link w:val="berschrift6"/>
    <w:uiPriority w:val="9"/>
    <w:semiHidden/>
    <w:rsid w:val="003307DB"/>
    <w:rPr>
      <w:rFonts w:ascii="Calibri" w:eastAsia="Times New Roman" w:hAnsi="Calibri" w:cs="Times New Roman"/>
      <w:b/>
      <w:bCs/>
      <w:lang w:val="de-CH"/>
    </w:rPr>
  </w:style>
  <w:style w:type="character" w:customStyle="1" w:styleId="berschrift7Zchn">
    <w:name w:val="Überschrift 7 Zchn"/>
    <w:basedOn w:val="Absatz-Standardschriftart"/>
    <w:link w:val="berschrift7"/>
    <w:uiPriority w:val="9"/>
    <w:semiHidden/>
    <w:rsid w:val="003307DB"/>
    <w:rPr>
      <w:rFonts w:ascii="Calibri" w:eastAsia="Times New Roman" w:hAnsi="Calibri" w:cs="Times New Roman"/>
      <w:sz w:val="24"/>
      <w:szCs w:val="24"/>
      <w:lang w:val="de-CH"/>
    </w:rPr>
  </w:style>
  <w:style w:type="character" w:customStyle="1" w:styleId="berschrift8Zchn">
    <w:name w:val="Überschrift 8 Zchn"/>
    <w:basedOn w:val="Absatz-Standardschriftart"/>
    <w:link w:val="berschrift8"/>
    <w:uiPriority w:val="9"/>
    <w:semiHidden/>
    <w:rsid w:val="003307DB"/>
    <w:rPr>
      <w:rFonts w:ascii="Calibri" w:eastAsia="Times New Roman" w:hAnsi="Calibri" w:cs="Times New Roman"/>
      <w:i/>
      <w:iCs/>
      <w:sz w:val="24"/>
      <w:szCs w:val="24"/>
      <w:lang w:val="de-CH"/>
    </w:rPr>
  </w:style>
  <w:style w:type="character" w:customStyle="1" w:styleId="berschrift9Zchn">
    <w:name w:val="Überschrift 9 Zchn"/>
    <w:basedOn w:val="Absatz-Standardschriftart"/>
    <w:link w:val="berschrift9"/>
    <w:uiPriority w:val="9"/>
    <w:semiHidden/>
    <w:rsid w:val="003307DB"/>
    <w:rPr>
      <w:rFonts w:ascii="Cambria" w:eastAsia="Times New Roman" w:hAnsi="Cambria" w:cs="Times New Roman"/>
      <w:lang w:val="de-CH"/>
    </w:rPr>
  </w:style>
  <w:style w:type="paragraph" w:styleId="Kopfzeile">
    <w:name w:val="header"/>
    <w:basedOn w:val="Standard"/>
    <w:link w:val="KopfzeileZchn"/>
    <w:uiPriority w:val="99"/>
    <w:rsid w:val="00904C62"/>
    <w:pPr>
      <w:tabs>
        <w:tab w:val="center" w:pos="4536"/>
        <w:tab w:val="right" w:pos="9072"/>
      </w:tabs>
    </w:pPr>
  </w:style>
  <w:style w:type="character" w:customStyle="1" w:styleId="KopfzeileZchn">
    <w:name w:val="Kopfzeile Zchn"/>
    <w:basedOn w:val="Absatz-Standardschriftart"/>
    <w:link w:val="Kopfzeile"/>
    <w:uiPriority w:val="99"/>
    <w:semiHidden/>
    <w:rsid w:val="003307DB"/>
    <w:rPr>
      <w:rFonts w:ascii="Calibri" w:hAnsi="Calibri"/>
      <w:sz w:val="24"/>
      <w:szCs w:val="24"/>
      <w:lang w:val="de-CH"/>
    </w:rPr>
  </w:style>
  <w:style w:type="paragraph" w:customStyle="1" w:styleId="Einzug1">
    <w:name w:val="Einzug 1"/>
    <w:basedOn w:val="Standard"/>
    <w:uiPriority w:val="99"/>
    <w:rsid w:val="00904C62"/>
    <w:pPr>
      <w:numPr>
        <w:numId w:val="2"/>
      </w:numPr>
      <w:tabs>
        <w:tab w:val="left" w:pos="284"/>
      </w:tabs>
    </w:pPr>
  </w:style>
  <w:style w:type="paragraph" w:styleId="Fuzeile">
    <w:name w:val="footer"/>
    <w:basedOn w:val="Standard"/>
    <w:link w:val="FuzeileZchn"/>
    <w:uiPriority w:val="99"/>
    <w:rsid w:val="00904C62"/>
    <w:pPr>
      <w:tabs>
        <w:tab w:val="center" w:pos="4536"/>
        <w:tab w:val="right" w:pos="9072"/>
      </w:tabs>
    </w:pPr>
  </w:style>
  <w:style w:type="character" w:customStyle="1" w:styleId="FuzeileZchn">
    <w:name w:val="Fußzeile Zchn"/>
    <w:basedOn w:val="Absatz-Standardschriftart"/>
    <w:link w:val="Fuzeile"/>
    <w:uiPriority w:val="99"/>
    <w:semiHidden/>
    <w:rsid w:val="003307DB"/>
    <w:rPr>
      <w:rFonts w:ascii="Calibri" w:hAnsi="Calibri"/>
      <w:sz w:val="24"/>
      <w:szCs w:val="24"/>
      <w:lang w:val="de-CH"/>
    </w:rPr>
  </w:style>
  <w:style w:type="paragraph" w:styleId="Textkrper">
    <w:name w:val="Body Text"/>
    <w:basedOn w:val="Standard"/>
    <w:link w:val="TextkrperZchn"/>
    <w:uiPriority w:val="99"/>
    <w:rsid w:val="00904C62"/>
    <w:pPr>
      <w:spacing w:before="120"/>
    </w:pPr>
  </w:style>
  <w:style w:type="character" w:customStyle="1" w:styleId="TextkrperZchn">
    <w:name w:val="Textkörper Zchn"/>
    <w:basedOn w:val="Absatz-Standardschriftart"/>
    <w:link w:val="Textkrper"/>
    <w:uiPriority w:val="99"/>
    <w:semiHidden/>
    <w:rsid w:val="003307DB"/>
    <w:rPr>
      <w:rFonts w:ascii="Calibri" w:hAnsi="Calibri"/>
      <w:sz w:val="24"/>
      <w:szCs w:val="24"/>
      <w:lang w:val="de-CH"/>
    </w:rPr>
  </w:style>
  <w:style w:type="paragraph" w:customStyle="1" w:styleId="Einzug1a">
    <w:name w:val="Einzug 1a"/>
    <w:basedOn w:val="Standard"/>
    <w:uiPriority w:val="99"/>
    <w:rsid w:val="00904C62"/>
    <w:pPr>
      <w:numPr>
        <w:numId w:val="1"/>
      </w:numPr>
    </w:pPr>
  </w:style>
  <w:style w:type="paragraph" w:styleId="StandardWeb">
    <w:name w:val="Normal (Web)"/>
    <w:basedOn w:val="Standard"/>
    <w:uiPriority w:val="99"/>
    <w:rsid w:val="00904C62"/>
    <w:pPr>
      <w:spacing w:before="100" w:beforeAutospacing="1" w:after="100" w:afterAutospacing="1"/>
    </w:pPr>
    <w:rPr>
      <w:rFonts w:ascii="Arial Unicode MS" w:eastAsia="Arial Unicode MS" w:hAnsi="Arial Unicode MS" w:cs="Arial Unicode MS"/>
    </w:rPr>
  </w:style>
  <w:style w:type="character" w:styleId="Hyperlink">
    <w:name w:val="Hyperlink"/>
    <w:basedOn w:val="Absatz-Standardschriftart"/>
    <w:uiPriority w:val="99"/>
    <w:rsid w:val="00904C62"/>
    <w:rPr>
      <w:rFonts w:cs="Times New Roman"/>
      <w:color w:val="0000FF"/>
      <w:u w:val="single"/>
    </w:rPr>
  </w:style>
  <w:style w:type="character" w:styleId="Seitenzahl">
    <w:name w:val="page number"/>
    <w:basedOn w:val="Absatz-Standardschriftart"/>
    <w:uiPriority w:val="99"/>
    <w:rsid w:val="00904C62"/>
    <w:rPr>
      <w:rFonts w:cs="Times New Roman"/>
    </w:rPr>
  </w:style>
  <w:style w:type="character" w:styleId="HTMLCode">
    <w:name w:val="HTML Code"/>
    <w:basedOn w:val="Absatz-Standardschriftart"/>
    <w:uiPriority w:val="99"/>
    <w:rsid w:val="00904C62"/>
    <w:rPr>
      <w:rFonts w:ascii="Arial Unicode MS" w:eastAsia="Arial Unicode MS" w:hAnsi="Arial Unicode MS" w:cs="Times New Roman"/>
      <w:sz w:val="20"/>
    </w:rPr>
  </w:style>
  <w:style w:type="paragraph" w:customStyle="1" w:styleId="Programmcode">
    <w:name w:val="Programmcode"/>
    <w:basedOn w:val="Standard"/>
    <w:uiPriority w:val="99"/>
    <w:rsid w:val="00904C62"/>
    <w:pPr>
      <w:pBdr>
        <w:top w:val="single" w:sz="2" w:space="4" w:color="auto"/>
        <w:left w:val="single" w:sz="2" w:space="4" w:color="auto"/>
        <w:bottom w:val="single" w:sz="2" w:space="4" w:color="auto"/>
        <w:right w:val="single" w:sz="2" w:space="4" w:color="auto"/>
      </w:pBdr>
      <w:shd w:val="clear" w:color="auto" w:fill="F3F3F3"/>
      <w:spacing w:before="200" w:after="200"/>
      <w:ind w:left="284"/>
    </w:pPr>
    <w:rPr>
      <w:rFonts w:ascii="Courier New" w:hAnsi="Courier New"/>
    </w:rPr>
  </w:style>
  <w:style w:type="paragraph" w:customStyle="1" w:styleId="Einzug1nichthngend">
    <w:name w:val="Einzug 1 nicht hängend"/>
    <w:basedOn w:val="Standard"/>
    <w:uiPriority w:val="99"/>
    <w:rsid w:val="00904C62"/>
    <w:pPr>
      <w:spacing w:before="60" w:after="60"/>
      <w:ind w:left="284"/>
    </w:pPr>
    <w:rPr>
      <w:lang w:val="de-DE"/>
    </w:rPr>
  </w:style>
  <w:style w:type="paragraph" w:customStyle="1" w:styleId="Antwort">
    <w:name w:val="Antwort"/>
    <w:basedOn w:val="Standard"/>
    <w:uiPriority w:val="99"/>
    <w:rsid w:val="00904C62"/>
    <w:pPr>
      <w:pBdr>
        <w:bottom w:val="single" w:sz="4" w:space="1" w:color="auto"/>
      </w:pBdr>
      <w:spacing w:before="60" w:after="60" w:line="400" w:lineRule="exact"/>
      <w:ind w:left="284"/>
    </w:pPr>
    <w:rPr>
      <w:lang w:val="de-DE"/>
    </w:rPr>
  </w:style>
  <w:style w:type="paragraph" w:styleId="HTMLVorformatiert">
    <w:name w:val="HTML Preformatted"/>
    <w:basedOn w:val="Standard"/>
    <w:link w:val="HTMLVorformatiertZchn"/>
    <w:uiPriority w:val="99"/>
    <w:rsid w:val="00904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rPr>
  </w:style>
  <w:style w:type="character" w:customStyle="1" w:styleId="HTMLVorformatiertZchn">
    <w:name w:val="HTML Vorformatiert Zchn"/>
    <w:basedOn w:val="Absatz-Standardschriftart"/>
    <w:link w:val="HTMLVorformatiert"/>
    <w:uiPriority w:val="99"/>
    <w:semiHidden/>
    <w:rsid w:val="003307DB"/>
    <w:rPr>
      <w:rFonts w:ascii="Courier New" w:hAnsi="Courier New" w:cs="Courier New"/>
      <w:sz w:val="20"/>
      <w:szCs w:val="20"/>
      <w:lang w:val="de-CH"/>
    </w:rPr>
  </w:style>
  <w:style w:type="paragraph" w:customStyle="1" w:styleId="ProgrammcodekeinAbstand">
    <w:name w:val="Programmcode kein Abstand"/>
    <w:basedOn w:val="Programmcode"/>
    <w:uiPriority w:val="99"/>
    <w:rsid w:val="00904C62"/>
    <w:pPr>
      <w:pBdr>
        <w:top w:val="none" w:sz="0" w:space="0" w:color="auto"/>
        <w:left w:val="none" w:sz="0" w:space="0" w:color="auto"/>
        <w:bottom w:val="none" w:sz="0" w:space="0" w:color="auto"/>
        <w:right w:val="none" w:sz="0" w:space="0" w:color="auto"/>
      </w:pBdr>
      <w:shd w:val="clear" w:color="auto" w:fill="auto"/>
      <w:spacing w:before="0" w:after="0"/>
    </w:pPr>
    <w:rPr>
      <w:lang w:val="fr-FR"/>
    </w:rPr>
  </w:style>
  <w:style w:type="paragraph" w:styleId="Textkrper2">
    <w:name w:val="Body Text 2"/>
    <w:basedOn w:val="Standard"/>
    <w:link w:val="Textkrper2Zchn"/>
    <w:uiPriority w:val="99"/>
    <w:rsid w:val="00904C62"/>
    <w:rPr>
      <w:rFonts w:cs="Tahoma"/>
      <w:sz w:val="22"/>
      <w:szCs w:val="22"/>
      <w:lang w:val="de-DE"/>
    </w:rPr>
  </w:style>
  <w:style w:type="character" w:customStyle="1" w:styleId="Textkrper2Zchn">
    <w:name w:val="Textkörper 2 Zchn"/>
    <w:basedOn w:val="Absatz-Standardschriftart"/>
    <w:link w:val="Textkrper2"/>
    <w:uiPriority w:val="99"/>
    <w:semiHidden/>
    <w:rsid w:val="003307DB"/>
    <w:rPr>
      <w:rFonts w:ascii="Calibri" w:hAnsi="Calibri"/>
      <w:sz w:val="24"/>
      <w:szCs w:val="24"/>
      <w:lang w:val="de-CH"/>
    </w:rPr>
  </w:style>
  <w:style w:type="character" w:styleId="BesuchterHyperlink">
    <w:name w:val="FollowedHyperlink"/>
    <w:basedOn w:val="Absatz-Standardschriftart"/>
    <w:uiPriority w:val="99"/>
    <w:rsid w:val="00904C62"/>
    <w:rPr>
      <w:rFonts w:cs="Times New Roman"/>
      <w:color w:val="800080"/>
      <w:u w:val="single"/>
    </w:rPr>
  </w:style>
  <w:style w:type="paragraph" w:styleId="Textkrper3">
    <w:name w:val="Body Text 3"/>
    <w:basedOn w:val="Standard"/>
    <w:link w:val="Textkrper3Zchn"/>
    <w:uiPriority w:val="99"/>
    <w:rsid w:val="00904C62"/>
  </w:style>
  <w:style w:type="character" w:customStyle="1" w:styleId="Textkrper3Zchn">
    <w:name w:val="Textkörper 3 Zchn"/>
    <w:basedOn w:val="Absatz-Standardschriftart"/>
    <w:link w:val="Textkrper3"/>
    <w:uiPriority w:val="99"/>
    <w:semiHidden/>
    <w:rsid w:val="003307DB"/>
    <w:rPr>
      <w:rFonts w:ascii="Calibri" w:hAnsi="Calibri"/>
      <w:sz w:val="16"/>
      <w:szCs w:val="16"/>
      <w:lang w:val="de-CH"/>
    </w:rPr>
  </w:style>
  <w:style w:type="paragraph" w:customStyle="1" w:styleId="Programmcode1">
    <w:name w:val="Programmcode 1"/>
    <w:basedOn w:val="Programmcode"/>
    <w:uiPriority w:val="99"/>
    <w:rsid w:val="00904C62"/>
    <w:pPr>
      <w:pBdr>
        <w:top w:val="single" w:sz="4" w:space="4" w:color="auto"/>
        <w:left w:val="single" w:sz="4" w:space="4" w:color="auto"/>
        <w:bottom w:val="single" w:sz="4" w:space="4" w:color="auto"/>
        <w:right w:val="single" w:sz="4" w:space="4" w:color="auto"/>
      </w:pBdr>
      <w:spacing w:before="0" w:after="0"/>
    </w:pPr>
    <w:rPr>
      <w:sz w:val="16"/>
      <w:lang w:val="en-GB"/>
    </w:rPr>
  </w:style>
  <w:style w:type="paragraph" w:customStyle="1" w:styleId="Einzug1mitBuchstabe">
    <w:name w:val="Einzug 1 mit Buchstabe"/>
    <w:basedOn w:val="Standard"/>
    <w:uiPriority w:val="99"/>
    <w:rsid w:val="00904C62"/>
    <w:pPr>
      <w:tabs>
        <w:tab w:val="left" w:pos="284"/>
      </w:tabs>
    </w:pPr>
    <w:rPr>
      <w:lang w:val="de-DE"/>
    </w:rPr>
  </w:style>
  <w:style w:type="paragraph" w:styleId="Verzeichnis1">
    <w:name w:val="toc 1"/>
    <w:basedOn w:val="Standard"/>
    <w:next w:val="Standard"/>
    <w:autoRedefine/>
    <w:uiPriority w:val="39"/>
    <w:rsid w:val="00904C62"/>
  </w:style>
  <w:style w:type="paragraph" w:styleId="Verzeichnis2">
    <w:name w:val="toc 2"/>
    <w:basedOn w:val="Standard"/>
    <w:next w:val="Standard"/>
    <w:autoRedefine/>
    <w:uiPriority w:val="39"/>
    <w:rsid w:val="00904C62"/>
    <w:pPr>
      <w:ind w:left="200"/>
    </w:pPr>
  </w:style>
  <w:style w:type="paragraph" w:styleId="Verzeichnis3">
    <w:name w:val="toc 3"/>
    <w:basedOn w:val="Standard"/>
    <w:next w:val="Standard"/>
    <w:autoRedefine/>
    <w:uiPriority w:val="99"/>
    <w:semiHidden/>
    <w:rsid w:val="00904C62"/>
    <w:pPr>
      <w:ind w:left="400"/>
    </w:pPr>
  </w:style>
  <w:style w:type="paragraph" w:styleId="Verzeichnis4">
    <w:name w:val="toc 4"/>
    <w:basedOn w:val="Standard"/>
    <w:next w:val="Standard"/>
    <w:autoRedefine/>
    <w:uiPriority w:val="99"/>
    <w:semiHidden/>
    <w:rsid w:val="00904C62"/>
    <w:pPr>
      <w:ind w:left="600"/>
    </w:pPr>
  </w:style>
  <w:style w:type="paragraph" w:styleId="Verzeichnis5">
    <w:name w:val="toc 5"/>
    <w:basedOn w:val="Standard"/>
    <w:next w:val="Standard"/>
    <w:autoRedefine/>
    <w:uiPriority w:val="99"/>
    <w:semiHidden/>
    <w:rsid w:val="00904C62"/>
    <w:pPr>
      <w:ind w:left="800"/>
    </w:pPr>
  </w:style>
  <w:style w:type="paragraph" w:styleId="Verzeichnis6">
    <w:name w:val="toc 6"/>
    <w:basedOn w:val="Standard"/>
    <w:next w:val="Standard"/>
    <w:autoRedefine/>
    <w:uiPriority w:val="99"/>
    <w:semiHidden/>
    <w:rsid w:val="00904C62"/>
    <w:pPr>
      <w:ind w:left="1000"/>
    </w:pPr>
  </w:style>
  <w:style w:type="paragraph" w:styleId="Verzeichnis7">
    <w:name w:val="toc 7"/>
    <w:basedOn w:val="Standard"/>
    <w:next w:val="Standard"/>
    <w:autoRedefine/>
    <w:uiPriority w:val="99"/>
    <w:semiHidden/>
    <w:rsid w:val="00904C62"/>
    <w:pPr>
      <w:ind w:left="1200"/>
    </w:pPr>
  </w:style>
  <w:style w:type="paragraph" w:styleId="Verzeichnis8">
    <w:name w:val="toc 8"/>
    <w:basedOn w:val="Standard"/>
    <w:next w:val="Standard"/>
    <w:autoRedefine/>
    <w:uiPriority w:val="99"/>
    <w:semiHidden/>
    <w:rsid w:val="00904C62"/>
    <w:pPr>
      <w:ind w:left="1400"/>
    </w:pPr>
  </w:style>
  <w:style w:type="paragraph" w:styleId="Verzeichnis9">
    <w:name w:val="toc 9"/>
    <w:basedOn w:val="Standard"/>
    <w:next w:val="Standard"/>
    <w:autoRedefine/>
    <w:uiPriority w:val="99"/>
    <w:semiHidden/>
    <w:rsid w:val="00904C62"/>
    <w:pPr>
      <w:ind w:left="1600"/>
    </w:pPr>
  </w:style>
  <w:style w:type="character" w:customStyle="1" w:styleId="MTEquationSection">
    <w:name w:val="MTEquationSection"/>
    <w:uiPriority w:val="99"/>
    <w:rsid w:val="00904C62"/>
    <w:rPr>
      <w:color w:val="FF0000"/>
    </w:rPr>
  </w:style>
  <w:style w:type="paragraph" w:customStyle="1" w:styleId="berschrift1Strich">
    <w:name w:val="Überschrift 1 Strich"/>
    <w:basedOn w:val="berschrift1"/>
    <w:uiPriority w:val="99"/>
    <w:rsid w:val="00904C62"/>
    <w:pPr>
      <w:pBdr>
        <w:bottom w:val="single" w:sz="4" w:space="3" w:color="auto"/>
      </w:pBdr>
    </w:pPr>
    <w:rPr>
      <w:rFonts w:ascii="Tahoma" w:hAnsi="Tahoma"/>
      <w:bCs/>
    </w:rPr>
  </w:style>
  <w:style w:type="character" w:customStyle="1" w:styleId="berschrift1Char">
    <w:name w:val="Überschrift 1 Char"/>
    <w:uiPriority w:val="99"/>
    <w:rsid w:val="00904C62"/>
    <w:rPr>
      <w:rFonts w:ascii="Tahoma" w:hAnsi="Tahoma"/>
      <w:b/>
      <w:kern w:val="28"/>
      <w:sz w:val="28"/>
      <w:lang w:val="en-GB" w:eastAsia="en-US"/>
    </w:rPr>
  </w:style>
  <w:style w:type="paragraph" w:styleId="Dokumentstruktur">
    <w:name w:val="Document Map"/>
    <w:basedOn w:val="Standard"/>
    <w:link w:val="DokumentstrukturZchn"/>
    <w:uiPriority w:val="99"/>
    <w:semiHidden/>
    <w:rsid w:val="00904C62"/>
    <w:pPr>
      <w:shd w:val="clear" w:color="auto" w:fill="000080"/>
    </w:pPr>
    <w:rPr>
      <w:rFonts w:cs="Tahoma"/>
    </w:rPr>
  </w:style>
  <w:style w:type="character" w:customStyle="1" w:styleId="DokumentstrukturZchn">
    <w:name w:val="Dokumentstruktur Zchn"/>
    <w:basedOn w:val="Absatz-Standardschriftart"/>
    <w:link w:val="Dokumentstruktur"/>
    <w:uiPriority w:val="99"/>
    <w:semiHidden/>
    <w:rsid w:val="003307DB"/>
    <w:rPr>
      <w:sz w:val="0"/>
      <w:szCs w:val="0"/>
      <w:lang w:val="de-CH"/>
    </w:rPr>
  </w:style>
  <w:style w:type="paragraph" w:styleId="Sprechblasentext">
    <w:name w:val="Balloon Text"/>
    <w:basedOn w:val="Standard"/>
    <w:link w:val="SprechblasentextZchn"/>
    <w:uiPriority w:val="99"/>
    <w:semiHidden/>
    <w:rsid w:val="00904C62"/>
    <w:rPr>
      <w:rFonts w:cs="Tahoma"/>
      <w:sz w:val="16"/>
      <w:szCs w:val="16"/>
    </w:rPr>
  </w:style>
  <w:style w:type="character" w:customStyle="1" w:styleId="SprechblasentextZchn">
    <w:name w:val="Sprechblasentext Zchn"/>
    <w:basedOn w:val="Absatz-Standardschriftart"/>
    <w:link w:val="Sprechblasentext"/>
    <w:uiPriority w:val="99"/>
    <w:semiHidden/>
    <w:rsid w:val="003307DB"/>
    <w:rPr>
      <w:sz w:val="0"/>
      <w:szCs w:val="0"/>
      <w:lang w:val="de-CH"/>
    </w:rPr>
  </w:style>
  <w:style w:type="paragraph" w:styleId="Inhaltsverzeichnisberschrift">
    <w:name w:val="TOC Heading"/>
    <w:basedOn w:val="berschrift1"/>
    <w:next w:val="Standard"/>
    <w:uiPriority w:val="99"/>
    <w:qFormat/>
    <w:rsid w:val="009159E1"/>
    <w:pPr>
      <w:keepLines/>
      <w:spacing w:before="360" w:after="0"/>
      <w:outlineLvl w:val="9"/>
    </w:pPr>
    <w:rPr>
      <w:rFonts w:ascii="Cambria" w:hAnsi="Cambria"/>
      <w:bCs/>
      <w:color w:val="365F91"/>
      <w:kern w:val="0"/>
      <w:szCs w:val="28"/>
      <w:lang w:eastAsia="de-CH"/>
    </w:rPr>
  </w:style>
  <w:style w:type="paragraph" w:styleId="Titel">
    <w:name w:val="Title"/>
    <w:basedOn w:val="Standard"/>
    <w:next w:val="Standard"/>
    <w:link w:val="TitelZchn"/>
    <w:uiPriority w:val="99"/>
    <w:qFormat/>
    <w:rsid w:val="0062745F"/>
    <w:pPr>
      <w:spacing w:before="480" w:after="480"/>
    </w:pPr>
    <w:rPr>
      <w:b/>
      <w:spacing w:val="5"/>
      <w:sz w:val="48"/>
      <w:szCs w:val="52"/>
    </w:rPr>
  </w:style>
  <w:style w:type="character" w:customStyle="1" w:styleId="TitelZchn">
    <w:name w:val="Titel Zchn"/>
    <w:basedOn w:val="Absatz-Standardschriftart"/>
    <w:link w:val="Titel"/>
    <w:uiPriority w:val="99"/>
    <w:locked/>
    <w:rsid w:val="0062745F"/>
    <w:rPr>
      <w:rFonts w:ascii="Calibri" w:hAnsi="Calibri"/>
      <w:b/>
      <w:spacing w:val="5"/>
      <w:sz w:val="48"/>
      <w:szCs w:val="52"/>
      <w:lang w:eastAsia="de-DE"/>
    </w:rPr>
  </w:style>
  <w:style w:type="paragraph" w:styleId="Listenabsatz">
    <w:name w:val="List Paragraph"/>
    <w:basedOn w:val="Standard"/>
    <w:uiPriority w:val="99"/>
    <w:qFormat/>
    <w:rsid w:val="009C4F9A"/>
    <w:pPr>
      <w:ind w:left="720"/>
      <w:contextualSpacing/>
    </w:pPr>
  </w:style>
  <w:style w:type="table" w:styleId="Tabellengitternetz">
    <w:name w:val="Table Grid"/>
    <w:basedOn w:val="NormaleTabelle"/>
    <w:rsid w:val="00B03A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413AFB"/>
    <w:rPr>
      <w:rFonts w:ascii="Calibri" w:hAnsi="Calibri"/>
      <w:sz w:val="24"/>
      <w:szCs w:val="24"/>
      <w:lang w:eastAsia="de-DE"/>
    </w:rPr>
  </w:style>
  <w:style w:type="character" w:styleId="Fett">
    <w:name w:val="Strong"/>
    <w:basedOn w:val="Absatz-Standardschriftart"/>
    <w:qFormat/>
    <w:locked/>
    <w:rsid w:val="00413AFB"/>
    <w:rPr>
      <w:b/>
      <w:bCs/>
    </w:rPr>
  </w:style>
  <w:style w:type="character" w:styleId="Kommentarzeichen">
    <w:name w:val="annotation reference"/>
    <w:basedOn w:val="Absatz-Standardschriftart"/>
    <w:uiPriority w:val="99"/>
    <w:semiHidden/>
    <w:unhideWhenUsed/>
    <w:rsid w:val="00933178"/>
    <w:rPr>
      <w:sz w:val="16"/>
      <w:szCs w:val="16"/>
    </w:rPr>
  </w:style>
  <w:style w:type="paragraph" w:styleId="Kommentartext">
    <w:name w:val="annotation text"/>
    <w:basedOn w:val="Standard"/>
    <w:link w:val="KommentartextZchn"/>
    <w:uiPriority w:val="99"/>
    <w:semiHidden/>
    <w:unhideWhenUsed/>
    <w:rsid w:val="00933178"/>
    <w:rPr>
      <w:sz w:val="20"/>
      <w:szCs w:val="20"/>
    </w:rPr>
  </w:style>
  <w:style w:type="character" w:customStyle="1" w:styleId="KommentartextZchn">
    <w:name w:val="Kommentartext Zchn"/>
    <w:basedOn w:val="Absatz-Standardschriftart"/>
    <w:link w:val="Kommentartext"/>
    <w:uiPriority w:val="99"/>
    <w:semiHidden/>
    <w:rsid w:val="00933178"/>
    <w:rPr>
      <w:rFonts w:ascii="Calibri" w:hAnsi="Calibri"/>
      <w:lang w:eastAsia="de-DE"/>
    </w:rPr>
  </w:style>
  <w:style w:type="paragraph" w:styleId="Kommentarthema">
    <w:name w:val="annotation subject"/>
    <w:basedOn w:val="Kommentartext"/>
    <w:next w:val="Kommentartext"/>
    <w:link w:val="KommentarthemaZchn"/>
    <w:uiPriority w:val="99"/>
    <w:semiHidden/>
    <w:unhideWhenUsed/>
    <w:rsid w:val="00933178"/>
    <w:rPr>
      <w:b/>
      <w:bCs/>
    </w:rPr>
  </w:style>
  <w:style w:type="character" w:customStyle="1" w:styleId="KommentarthemaZchn">
    <w:name w:val="Kommentarthema Zchn"/>
    <w:basedOn w:val="KommentartextZchn"/>
    <w:link w:val="Kommentarthema"/>
    <w:uiPriority w:val="99"/>
    <w:semiHidden/>
    <w:rsid w:val="00933178"/>
    <w:rPr>
      <w:b/>
      <w:bCs/>
    </w:rPr>
  </w:style>
  <w:style w:type="paragraph" w:styleId="Untertitel">
    <w:name w:val="Subtitle"/>
    <w:basedOn w:val="Standard"/>
    <w:next w:val="Standard"/>
    <w:link w:val="UntertitelZchn"/>
    <w:qFormat/>
    <w:locked/>
    <w:rsid w:val="00B2062C"/>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rsid w:val="00B2062C"/>
    <w:rPr>
      <w:rFonts w:asciiTheme="majorHAnsi" w:eastAsiaTheme="majorEastAsia" w:hAnsiTheme="majorHAnsi" w:cstheme="majorBidi"/>
      <w:i/>
      <w:iCs/>
      <w:color w:val="4F81BD" w:themeColor="accent1"/>
      <w:spacing w:val="15"/>
      <w:sz w:val="24"/>
      <w:szCs w:val="24"/>
      <w:lang w:eastAsia="de-DE"/>
    </w:rPr>
  </w:style>
  <w:style w:type="character" w:customStyle="1" w:styleId="apple-converted-space">
    <w:name w:val="apple-converted-space"/>
    <w:basedOn w:val="Absatz-Standardschriftart"/>
    <w:rsid w:val="000F7638"/>
  </w:style>
  <w:style w:type="paragraph" w:customStyle="1" w:styleId="Grundschrift">
    <w:name w:val="Grundschrift"/>
    <w:basedOn w:val="Standard"/>
    <w:autoRedefine/>
    <w:rsid w:val="00F075CF"/>
    <w:pPr>
      <w:tabs>
        <w:tab w:val="left" w:pos="1200"/>
        <w:tab w:val="left" w:pos="2268"/>
      </w:tabs>
      <w:spacing w:after="0" w:line="280" w:lineRule="exact"/>
    </w:pPr>
    <w:rPr>
      <w:b/>
      <w:color w:val="000000"/>
      <w:sz w:val="28"/>
      <w:szCs w:val="20"/>
    </w:rPr>
  </w:style>
  <w:style w:type="character" w:styleId="Hervorhebung">
    <w:name w:val="Emphasis"/>
    <w:basedOn w:val="Absatz-Standardschriftart"/>
    <w:qFormat/>
    <w:locked/>
    <w:rsid w:val="009453EB"/>
    <w:rPr>
      <w:i/>
      <w:iCs/>
    </w:rPr>
  </w:style>
  <w:style w:type="character" w:customStyle="1" w:styleId="tgc">
    <w:name w:val="_tgc"/>
    <w:basedOn w:val="Absatz-Standardschriftart"/>
    <w:rsid w:val="00F11B58"/>
  </w:style>
  <w:style w:type="character" w:customStyle="1" w:styleId="hscoswrapper">
    <w:name w:val="hs_cos_wrapper"/>
    <w:basedOn w:val="Absatz-Standardschriftart"/>
    <w:rsid w:val="00C05960"/>
  </w:style>
</w:styles>
</file>

<file path=word/webSettings.xml><?xml version="1.0" encoding="utf-8"?>
<w:webSettings xmlns:r="http://schemas.openxmlformats.org/officeDocument/2006/relationships" xmlns:w="http://schemas.openxmlformats.org/wordprocessingml/2006/main">
  <w:divs>
    <w:div w:id="241765029">
      <w:bodyDiv w:val="1"/>
      <w:marLeft w:val="0"/>
      <w:marRight w:val="0"/>
      <w:marTop w:val="0"/>
      <w:marBottom w:val="0"/>
      <w:divBdr>
        <w:top w:val="none" w:sz="0" w:space="0" w:color="auto"/>
        <w:left w:val="none" w:sz="0" w:space="0" w:color="auto"/>
        <w:bottom w:val="none" w:sz="0" w:space="0" w:color="auto"/>
        <w:right w:val="none" w:sz="0" w:space="0" w:color="auto"/>
      </w:divBdr>
    </w:div>
    <w:div w:id="335495512">
      <w:bodyDiv w:val="1"/>
      <w:marLeft w:val="0"/>
      <w:marRight w:val="0"/>
      <w:marTop w:val="0"/>
      <w:marBottom w:val="0"/>
      <w:divBdr>
        <w:top w:val="none" w:sz="0" w:space="0" w:color="auto"/>
        <w:left w:val="none" w:sz="0" w:space="0" w:color="auto"/>
        <w:bottom w:val="none" w:sz="0" w:space="0" w:color="auto"/>
        <w:right w:val="none" w:sz="0" w:space="0" w:color="auto"/>
      </w:divBdr>
    </w:div>
    <w:div w:id="350567546">
      <w:bodyDiv w:val="1"/>
      <w:marLeft w:val="0"/>
      <w:marRight w:val="0"/>
      <w:marTop w:val="0"/>
      <w:marBottom w:val="0"/>
      <w:divBdr>
        <w:top w:val="none" w:sz="0" w:space="0" w:color="auto"/>
        <w:left w:val="none" w:sz="0" w:space="0" w:color="auto"/>
        <w:bottom w:val="none" w:sz="0" w:space="0" w:color="auto"/>
        <w:right w:val="none" w:sz="0" w:space="0" w:color="auto"/>
      </w:divBdr>
    </w:div>
    <w:div w:id="504518884">
      <w:bodyDiv w:val="1"/>
      <w:marLeft w:val="0"/>
      <w:marRight w:val="0"/>
      <w:marTop w:val="0"/>
      <w:marBottom w:val="0"/>
      <w:divBdr>
        <w:top w:val="none" w:sz="0" w:space="0" w:color="auto"/>
        <w:left w:val="none" w:sz="0" w:space="0" w:color="auto"/>
        <w:bottom w:val="none" w:sz="0" w:space="0" w:color="auto"/>
        <w:right w:val="none" w:sz="0" w:space="0" w:color="auto"/>
      </w:divBdr>
    </w:div>
    <w:div w:id="671760155">
      <w:bodyDiv w:val="1"/>
      <w:marLeft w:val="0"/>
      <w:marRight w:val="0"/>
      <w:marTop w:val="0"/>
      <w:marBottom w:val="0"/>
      <w:divBdr>
        <w:top w:val="none" w:sz="0" w:space="0" w:color="auto"/>
        <w:left w:val="none" w:sz="0" w:space="0" w:color="auto"/>
        <w:bottom w:val="none" w:sz="0" w:space="0" w:color="auto"/>
        <w:right w:val="none" w:sz="0" w:space="0" w:color="auto"/>
      </w:divBdr>
    </w:div>
    <w:div w:id="851452887">
      <w:bodyDiv w:val="1"/>
      <w:marLeft w:val="0"/>
      <w:marRight w:val="0"/>
      <w:marTop w:val="0"/>
      <w:marBottom w:val="0"/>
      <w:divBdr>
        <w:top w:val="none" w:sz="0" w:space="0" w:color="auto"/>
        <w:left w:val="none" w:sz="0" w:space="0" w:color="auto"/>
        <w:bottom w:val="none" w:sz="0" w:space="0" w:color="auto"/>
        <w:right w:val="none" w:sz="0" w:space="0" w:color="auto"/>
      </w:divBdr>
    </w:div>
    <w:div w:id="914634641">
      <w:bodyDiv w:val="1"/>
      <w:marLeft w:val="0"/>
      <w:marRight w:val="0"/>
      <w:marTop w:val="0"/>
      <w:marBottom w:val="0"/>
      <w:divBdr>
        <w:top w:val="none" w:sz="0" w:space="0" w:color="auto"/>
        <w:left w:val="none" w:sz="0" w:space="0" w:color="auto"/>
        <w:bottom w:val="none" w:sz="0" w:space="0" w:color="auto"/>
        <w:right w:val="none" w:sz="0" w:space="0" w:color="auto"/>
      </w:divBdr>
    </w:div>
    <w:div w:id="1083917589">
      <w:bodyDiv w:val="1"/>
      <w:marLeft w:val="0"/>
      <w:marRight w:val="0"/>
      <w:marTop w:val="0"/>
      <w:marBottom w:val="0"/>
      <w:divBdr>
        <w:top w:val="none" w:sz="0" w:space="0" w:color="auto"/>
        <w:left w:val="none" w:sz="0" w:space="0" w:color="auto"/>
        <w:bottom w:val="none" w:sz="0" w:space="0" w:color="auto"/>
        <w:right w:val="none" w:sz="0" w:space="0" w:color="auto"/>
      </w:divBdr>
    </w:div>
    <w:div w:id="1090198769">
      <w:bodyDiv w:val="1"/>
      <w:marLeft w:val="0"/>
      <w:marRight w:val="0"/>
      <w:marTop w:val="0"/>
      <w:marBottom w:val="0"/>
      <w:divBdr>
        <w:top w:val="none" w:sz="0" w:space="0" w:color="auto"/>
        <w:left w:val="none" w:sz="0" w:space="0" w:color="auto"/>
        <w:bottom w:val="none" w:sz="0" w:space="0" w:color="auto"/>
        <w:right w:val="none" w:sz="0" w:space="0" w:color="auto"/>
      </w:divBdr>
    </w:div>
    <w:div w:id="1201362650">
      <w:bodyDiv w:val="1"/>
      <w:marLeft w:val="0"/>
      <w:marRight w:val="0"/>
      <w:marTop w:val="0"/>
      <w:marBottom w:val="0"/>
      <w:divBdr>
        <w:top w:val="none" w:sz="0" w:space="0" w:color="auto"/>
        <w:left w:val="none" w:sz="0" w:space="0" w:color="auto"/>
        <w:bottom w:val="none" w:sz="0" w:space="0" w:color="auto"/>
        <w:right w:val="none" w:sz="0" w:space="0" w:color="auto"/>
      </w:divBdr>
      <w:divsChild>
        <w:div w:id="113326291">
          <w:marLeft w:val="0"/>
          <w:marRight w:val="0"/>
          <w:marTop w:val="0"/>
          <w:marBottom w:val="0"/>
          <w:divBdr>
            <w:top w:val="none" w:sz="0" w:space="0" w:color="auto"/>
            <w:left w:val="none" w:sz="0" w:space="0" w:color="auto"/>
            <w:bottom w:val="none" w:sz="0" w:space="0" w:color="auto"/>
            <w:right w:val="none" w:sz="0" w:space="0" w:color="auto"/>
          </w:divBdr>
        </w:div>
        <w:div w:id="170528825">
          <w:marLeft w:val="0"/>
          <w:marRight w:val="0"/>
          <w:marTop w:val="0"/>
          <w:marBottom w:val="0"/>
          <w:divBdr>
            <w:top w:val="none" w:sz="0" w:space="0" w:color="auto"/>
            <w:left w:val="none" w:sz="0" w:space="0" w:color="auto"/>
            <w:bottom w:val="none" w:sz="0" w:space="0" w:color="auto"/>
            <w:right w:val="none" w:sz="0" w:space="0" w:color="auto"/>
          </w:divBdr>
        </w:div>
        <w:div w:id="275526583">
          <w:marLeft w:val="0"/>
          <w:marRight w:val="0"/>
          <w:marTop w:val="0"/>
          <w:marBottom w:val="0"/>
          <w:divBdr>
            <w:top w:val="none" w:sz="0" w:space="0" w:color="auto"/>
            <w:left w:val="none" w:sz="0" w:space="0" w:color="auto"/>
            <w:bottom w:val="none" w:sz="0" w:space="0" w:color="auto"/>
            <w:right w:val="none" w:sz="0" w:space="0" w:color="auto"/>
          </w:divBdr>
        </w:div>
        <w:div w:id="481579759">
          <w:marLeft w:val="0"/>
          <w:marRight w:val="0"/>
          <w:marTop w:val="0"/>
          <w:marBottom w:val="0"/>
          <w:divBdr>
            <w:top w:val="none" w:sz="0" w:space="0" w:color="auto"/>
            <w:left w:val="none" w:sz="0" w:space="0" w:color="auto"/>
            <w:bottom w:val="none" w:sz="0" w:space="0" w:color="auto"/>
            <w:right w:val="none" w:sz="0" w:space="0" w:color="auto"/>
          </w:divBdr>
        </w:div>
        <w:div w:id="483015449">
          <w:marLeft w:val="0"/>
          <w:marRight w:val="0"/>
          <w:marTop w:val="0"/>
          <w:marBottom w:val="0"/>
          <w:divBdr>
            <w:top w:val="none" w:sz="0" w:space="0" w:color="auto"/>
            <w:left w:val="none" w:sz="0" w:space="0" w:color="auto"/>
            <w:bottom w:val="none" w:sz="0" w:space="0" w:color="auto"/>
            <w:right w:val="none" w:sz="0" w:space="0" w:color="auto"/>
          </w:divBdr>
        </w:div>
        <w:div w:id="506361090">
          <w:marLeft w:val="0"/>
          <w:marRight w:val="0"/>
          <w:marTop w:val="0"/>
          <w:marBottom w:val="0"/>
          <w:divBdr>
            <w:top w:val="none" w:sz="0" w:space="0" w:color="auto"/>
            <w:left w:val="none" w:sz="0" w:space="0" w:color="auto"/>
            <w:bottom w:val="none" w:sz="0" w:space="0" w:color="auto"/>
            <w:right w:val="none" w:sz="0" w:space="0" w:color="auto"/>
          </w:divBdr>
        </w:div>
        <w:div w:id="524562249">
          <w:marLeft w:val="0"/>
          <w:marRight w:val="0"/>
          <w:marTop w:val="0"/>
          <w:marBottom w:val="0"/>
          <w:divBdr>
            <w:top w:val="none" w:sz="0" w:space="0" w:color="auto"/>
            <w:left w:val="none" w:sz="0" w:space="0" w:color="auto"/>
            <w:bottom w:val="none" w:sz="0" w:space="0" w:color="auto"/>
            <w:right w:val="none" w:sz="0" w:space="0" w:color="auto"/>
          </w:divBdr>
        </w:div>
        <w:div w:id="720860457">
          <w:marLeft w:val="0"/>
          <w:marRight w:val="0"/>
          <w:marTop w:val="0"/>
          <w:marBottom w:val="0"/>
          <w:divBdr>
            <w:top w:val="none" w:sz="0" w:space="0" w:color="auto"/>
            <w:left w:val="none" w:sz="0" w:space="0" w:color="auto"/>
            <w:bottom w:val="none" w:sz="0" w:space="0" w:color="auto"/>
            <w:right w:val="none" w:sz="0" w:space="0" w:color="auto"/>
          </w:divBdr>
        </w:div>
        <w:div w:id="875657962">
          <w:marLeft w:val="0"/>
          <w:marRight w:val="0"/>
          <w:marTop w:val="0"/>
          <w:marBottom w:val="0"/>
          <w:divBdr>
            <w:top w:val="none" w:sz="0" w:space="0" w:color="auto"/>
            <w:left w:val="none" w:sz="0" w:space="0" w:color="auto"/>
            <w:bottom w:val="none" w:sz="0" w:space="0" w:color="auto"/>
            <w:right w:val="none" w:sz="0" w:space="0" w:color="auto"/>
          </w:divBdr>
        </w:div>
        <w:div w:id="975061244">
          <w:marLeft w:val="0"/>
          <w:marRight w:val="0"/>
          <w:marTop w:val="0"/>
          <w:marBottom w:val="0"/>
          <w:divBdr>
            <w:top w:val="none" w:sz="0" w:space="0" w:color="auto"/>
            <w:left w:val="none" w:sz="0" w:space="0" w:color="auto"/>
            <w:bottom w:val="none" w:sz="0" w:space="0" w:color="auto"/>
            <w:right w:val="none" w:sz="0" w:space="0" w:color="auto"/>
          </w:divBdr>
        </w:div>
        <w:div w:id="1158881065">
          <w:marLeft w:val="0"/>
          <w:marRight w:val="0"/>
          <w:marTop w:val="0"/>
          <w:marBottom w:val="0"/>
          <w:divBdr>
            <w:top w:val="none" w:sz="0" w:space="0" w:color="auto"/>
            <w:left w:val="none" w:sz="0" w:space="0" w:color="auto"/>
            <w:bottom w:val="none" w:sz="0" w:space="0" w:color="auto"/>
            <w:right w:val="none" w:sz="0" w:space="0" w:color="auto"/>
          </w:divBdr>
        </w:div>
        <w:div w:id="1214931124">
          <w:marLeft w:val="0"/>
          <w:marRight w:val="0"/>
          <w:marTop w:val="0"/>
          <w:marBottom w:val="0"/>
          <w:divBdr>
            <w:top w:val="none" w:sz="0" w:space="0" w:color="auto"/>
            <w:left w:val="none" w:sz="0" w:space="0" w:color="auto"/>
            <w:bottom w:val="none" w:sz="0" w:space="0" w:color="auto"/>
            <w:right w:val="none" w:sz="0" w:space="0" w:color="auto"/>
          </w:divBdr>
        </w:div>
        <w:div w:id="1496259828">
          <w:marLeft w:val="0"/>
          <w:marRight w:val="0"/>
          <w:marTop w:val="0"/>
          <w:marBottom w:val="0"/>
          <w:divBdr>
            <w:top w:val="none" w:sz="0" w:space="0" w:color="auto"/>
            <w:left w:val="none" w:sz="0" w:space="0" w:color="auto"/>
            <w:bottom w:val="none" w:sz="0" w:space="0" w:color="auto"/>
            <w:right w:val="none" w:sz="0" w:space="0" w:color="auto"/>
          </w:divBdr>
        </w:div>
        <w:div w:id="1522160200">
          <w:marLeft w:val="0"/>
          <w:marRight w:val="0"/>
          <w:marTop w:val="0"/>
          <w:marBottom w:val="0"/>
          <w:divBdr>
            <w:top w:val="none" w:sz="0" w:space="0" w:color="auto"/>
            <w:left w:val="none" w:sz="0" w:space="0" w:color="auto"/>
            <w:bottom w:val="none" w:sz="0" w:space="0" w:color="auto"/>
            <w:right w:val="none" w:sz="0" w:space="0" w:color="auto"/>
          </w:divBdr>
        </w:div>
        <w:div w:id="1546330086">
          <w:marLeft w:val="0"/>
          <w:marRight w:val="0"/>
          <w:marTop w:val="0"/>
          <w:marBottom w:val="0"/>
          <w:divBdr>
            <w:top w:val="none" w:sz="0" w:space="0" w:color="auto"/>
            <w:left w:val="none" w:sz="0" w:space="0" w:color="auto"/>
            <w:bottom w:val="none" w:sz="0" w:space="0" w:color="auto"/>
            <w:right w:val="none" w:sz="0" w:space="0" w:color="auto"/>
          </w:divBdr>
        </w:div>
        <w:div w:id="1703702092">
          <w:marLeft w:val="0"/>
          <w:marRight w:val="0"/>
          <w:marTop w:val="0"/>
          <w:marBottom w:val="0"/>
          <w:divBdr>
            <w:top w:val="none" w:sz="0" w:space="0" w:color="auto"/>
            <w:left w:val="none" w:sz="0" w:space="0" w:color="auto"/>
            <w:bottom w:val="none" w:sz="0" w:space="0" w:color="auto"/>
            <w:right w:val="none" w:sz="0" w:space="0" w:color="auto"/>
          </w:divBdr>
        </w:div>
        <w:div w:id="1829637330">
          <w:marLeft w:val="0"/>
          <w:marRight w:val="0"/>
          <w:marTop w:val="0"/>
          <w:marBottom w:val="0"/>
          <w:divBdr>
            <w:top w:val="none" w:sz="0" w:space="0" w:color="auto"/>
            <w:left w:val="none" w:sz="0" w:space="0" w:color="auto"/>
            <w:bottom w:val="none" w:sz="0" w:space="0" w:color="auto"/>
            <w:right w:val="none" w:sz="0" w:space="0" w:color="auto"/>
          </w:divBdr>
        </w:div>
        <w:div w:id="1846019290">
          <w:marLeft w:val="0"/>
          <w:marRight w:val="0"/>
          <w:marTop w:val="0"/>
          <w:marBottom w:val="0"/>
          <w:divBdr>
            <w:top w:val="none" w:sz="0" w:space="0" w:color="auto"/>
            <w:left w:val="none" w:sz="0" w:space="0" w:color="auto"/>
            <w:bottom w:val="none" w:sz="0" w:space="0" w:color="auto"/>
            <w:right w:val="none" w:sz="0" w:space="0" w:color="auto"/>
          </w:divBdr>
        </w:div>
        <w:div w:id="1899972154">
          <w:marLeft w:val="0"/>
          <w:marRight w:val="0"/>
          <w:marTop w:val="0"/>
          <w:marBottom w:val="0"/>
          <w:divBdr>
            <w:top w:val="none" w:sz="0" w:space="0" w:color="auto"/>
            <w:left w:val="none" w:sz="0" w:space="0" w:color="auto"/>
            <w:bottom w:val="none" w:sz="0" w:space="0" w:color="auto"/>
            <w:right w:val="none" w:sz="0" w:space="0" w:color="auto"/>
          </w:divBdr>
        </w:div>
        <w:div w:id="1993361520">
          <w:marLeft w:val="0"/>
          <w:marRight w:val="0"/>
          <w:marTop w:val="0"/>
          <w:marBottom w:val="0"/>
          <w:divBdr>
            <w:top w:val="none" w:sz="0" w:space="0" w:color="auto"/>
            <w:left w:val="none" w:sz="0" w:space="0" w:color="auto"/>
            <w:bottom w:val="none" w:sz="0" w:space="0" w:color="auto"/>
            <w:right w:val="none" w:sz="0" w:space="0" w:color="auto"/>
          </w:divBdr>
        </w:div>
        <w:div w:id="2035959092">
          <w:marLeft w:val="0"/>
          <w:marRight w:val="0"/>
          <w:marTop w:val="0"/>
          <w:marBottom w:val="0"/>
          <w:divBdr>
            <w:top w:val="none" w:sz="0" w:space="0" w:color="auto"/>
            <w:left w:val="none" w:sz="0" w:space="0" w:color="auto"/>
            <w:bottom w:val="none" w:sz="0" w:space="0" w:color="auto"/>
            <w:right w:val="none" w:sz="0" w:space="0" w:color="auto"/>
          </w:divBdr>
        </w:div>
        <w:div w:id="2050297878">
          <w:marLeft w:val="0"/>
          <w:marRight w:val="0"/>
          <w:marTop w:val="0"/>
          <w:marBottom w:val="0"/>
          <w:divBdr>
            <w:top w:val="none" w:sz="0" w:space="0" w:color="auto"/>
            <w:left w:val="none" w:sz="0" w:space="0" w:color="auto"/>
            <w:bottom w:val="none" w:sz="0" w:space="0" w:color="auto"/>
            <w:right w:val="none" w:sz="0" w:space="0" w:color="auto"/>
          </w:divBdr>
        </w:div>
        <w:div w:id="2075853862">
          <w:marLeft w:val="0"/>
          <w:marRight w:val="0"/>
          <w:marTop w:val="0"/>
          <w:marBottom w:val="0"/>
          <w:divBdr>
            <w:top w:val="none" w:sz="0" w:space="0" w:color="auto"/>
            <w:left w:val="none" w:sz="0" w:space="0" w:color="auto"/>
            <w:bottom w:val="none" w:sz="0" w:space="0" w:color="auto"/>
            <w:right w:val="none" w:sz="0" w:space="0" w:color="auto"/>
          </w:divBdr>
        </w:div>
      </w:divsChild>
    </w:div>
    <w:div w:id="1347757074">
      <w:bodyDiv w:val="1"/>
      <w:marLeft w:val="0"/>
      <w:marRight w:val="0"/>
      <w:marTop w:val="0"/>
      <w:marBottom w:val="0"/>
      <w:divBdr>
        <w:top w:val="none" w:sz="0" w:space="0" w:color="auto"/>
        <w:left w:val="none" w:sz="0" w:space="0" w:color="auto"/>
        <w:bottom w:val="none" w:sz="0" w:space="0" w:color="auto"/>
        <w:right w:val="none" w:sz="0" w:space="0" w:color="auto"/>
      </w:divBdr>
      <w:divsChild>
        <w:div w:id="1918320500">
          <w:marLeft w:val="0"/>
          <w:marRight w:val="0"/>
          <w:marTop w:val="0"/>
          <w:marBottom w:val="0"/>
          <w:divBdr>
            <w:top w:val="none" w:sz="0" w:space="0" w:color="auto"/>
            <w:left w:val="none" w:sz="0" w:space="0" w:color="auto"/>
            <w:bottom w:val="none" w:sz="0" w:space="0" w:color="auto"/>
            <w:right w:val="none" w:sz="0" w:space="0" w:color="auto"/>
          </w:divBdr>
        </w:div>
      </w:divsChild>
    </w:div>
    <w:div w:id="1581213723">
      <w:bodyDiv w:val="1"/>
      <w:marLeft w:val="0"/>
      <w:marRight w:val="0"/>
      <w:marTop w:val="0"/>
      <w:marBottom w:val="0"/>
      <w:divBdr>
        <w:top w:val="none" w:sz="0" w:space="0" w:color="auto"/>
        <w:left w:val="none" w:sz="0" w:space="0" w:color="auto"/>
        <w:bottom w:val="none" w:sz="0" w:space="0" w:color="auto"/>
        <w:right w:val="none" w:sz="0" w:space="0" w:color="auto"/>
      </w:divBdr>
    </w:div>
    <w:div w:id="1588810045">
      <w:bodyDiv w:val="1"/>
      <w:marLeft w:val="0"/>
      <w:marRight w:val="0"/>
      <w:marTop w:val="0"/>
      <w:marBottom w:val="0"/>
      <w:divBdr>
        <w:top w:val="none" w:sz="0" w:space="0" w:color="auto"/>
        <w:left w:val="none" w:sz="0" w:space="0" w:color="auto"/>
        <w:bottom w:val="none" w:sz="0" w:space="0" w:color="auto"/>
        <w:right w:val="none" w:sz="0" w:space="0" w:color="auto"/>
      </w:divBdr>
      <w:divsChild>
        <w:div w:id="1439527906">
          <w:marLeft w:val="0"/>
          <w:marRight w:val="0"/>
          <w:marTop w:val="0"/>
          <w:marBottom w:val="0"/>
          <w:divBdr>
            <w:top w:val="none" w:sz="0" w:space="0" w:color="auto"/>
            <w:left w:val="none" w:sz="0" w:space="0" w:color="auto"/>
            <w:bottom w:val="none" w:sz="0" w:space="0" w:color="auto"/>
            <w:right w:val="none" w:sz="0" w:space="0" w:color="auto"/>
          </w:divBdr>
          <w:divsChild>
            <w:div w:id="890651538">
              <w:marLeft w:val="0"/>
              <w:marRight w:val="0"/>
              <w:marTop w:val="0"/>
              <w:marBottom w:val="0"/>
              <w:divBdr>
                <w:top w:val="none" w:sz="0" w:space="0" w:color="auto"/>
                <w:left w:val="none" w:sz="0" w:space="0" w:color="auto"/>
                <w:bottom w:val="none" w:sz="0" w:space="0" w:color="auto"/>
                <w:right w:val="none" w:sz="0" w:space="0" w:color="auto"/>
              </w:divBdr>
              <w:divsChild>
                <w:div w:id="12893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33453">
      <w:bodyDiv w:val="1"/>
      <w:marLeft w:val="0"/>
      <w:marRight w:val="0"/>
      <w:marTop w:val="0"/>
      <w:marBottom w:val="0"/>
      <w:divBdr>
        <w:top w:val="none" w:sz="0" w:space="0" w:color="auto"/>
        <w:left w:val="none" w:sz="0" w:space="0" w:color="auto"/>
        <w:bottom w:val="none" w:sz="0" w:space="0" w:color="auto"/>
        <w:right w:val="none" w:sz="0" w:space="0" w:color="auto"/>
      </w:divBdr>
    </w:div>
    <w:div w:id="1864439183">
      <w:bodyDiv w:val="1"/>
      <w:marLeft w:val="0"/>
      <w:marRight w:val="0"/>
      <w:marTop w:val="0"/>
      <w:marBottom w:val="0"/>
      <w:divBdr>
        <w:top w:val="none" w:sz="0" w:space="0" w:color="auto"/>
        <w:left w:val="none" w:sz="0" w:space="0" w:color="auto"/>
        <w:bottom w:val="none" w:sz="0" w:space="0" w:color="auto"/>
        <w:right w:val="none" w:sz="0" w:space="0" w:color="auto"/>
      </w:divBdr>
    </w:div>
    <w:div w:id="1936211869">
      <w:bodyDiv w:val="1"/>
      <w:marLeft w:val="0"/>
      <w:marRight w:val="0"/>
      <w:marTop w:val="0"/>
      <w:marBottom w:val="0"/>
      <w:divBdr>
        <w:top w:val="none" w:sz="0" w:space="0" w:color="auto"/>
        <w:left w:val="none" w:sz="0" w:space="0" w:color="auto"/>
        <w:bottom w:val="none" w:sz="0" w:space="0" w:color="auto"/>
        <w:right w:val="none" w:sz="0" w:space="0" w:color="auto"/>
      </w:divBdr>
    </w:div>
    <w:div w:id="196057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teamblue.unicomsi.com/products/system-architect/"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e.wikipedia.org/wiki/Enterprise_Service_Bus" TargetMode="External"/><Relationship Id="rId2" Type="http://schemas.openxmlformats.org/officeDocument/2006/relationships/numbering" Target="numbering.xml"/><Relationship Id="rId16" Type="http://schemas.openxmlformats.org/officeDocument/2006/relationships/hyperlink" Target="https://de.wikipedia.org/wiki/Unternehmensarchitektur" TargetMode="External"/><Relationship Id="rId20" Type="http://schemas.openxmlformats.org/officeDocument/2006/relationships/hyperlink" Target="https://de.wikipedia.org/wiki/Internetprotokollfamili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t-architektur.info/it-architekturmodel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de.wikipedia.org/wiki/OSI-Model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bs.uni-leipzig.de/buecher/DBSI-Buch/HTML/kap13-2.html"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_______aktuelund!4Barbar\work\modulleitfad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AB6650-B359-4DB4-8BB4-3A9B32CD8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modulleitfaden.dotx</Template>
  <TotalTime>0</TotalTime>
  <Pages>6</Pages>
  <Words>1182</Words>
  <Characters>7450</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Ziel</vt:lpstr>
    </vt:vector>
  </TitlesOfParts>
  <Company>GIB Bern</Company>
  <LinksUpToDate>false</LinksUpToDate>
  <CharactersWithSpaces>8615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Ziel</dc:title>
  <dc:creator>Markus.Studer</dc:creator>
  <cp:lastModifiedBy>Markus Nufer</cp:lastModifiedBy>
  <cp:revision>18</cp:revision>
  <cp:lastPrinted>2017-05-10T20:32:00Z</cp:lastPrinted>
  <dcterms:created xsi:type="dcterms:W3CDTF">2017-05-04T08:18:00Z</dcterms:created>
  <dcterms:modified xsi:type="dcterms:W3CDTF">2017-05-10T20:32:00Z</dcterms:modified>
</cp:coreProperties>
</file>